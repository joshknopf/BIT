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08027" w14:textId="62D058B8" w:rsidR="00D87DB1" w:rsidRPr="00084CE8" w:rsidRDefault="005C245F" w:rsidP="00D87DB1">
      <w:pPr>
        <w:jc w:val="center"/>
        <w:rPr>
          <w:b/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16603" wp14:editId="0C27EC08">
                <wp:simplePos x="0" y="0"/>
                <wp:positionH relativeFrom="column">
                  <wp:posOffset>6531</wp:posOffset>
                </wp:positionH>
                <wp:positionV relativeFrom="paragraph">
                  <wp:posOffset>-71846</wp:posOffset>
                </wp:positionV>
                <wp:extent cx="1691640" cy="666206"/>
                <wp:effectExtent l="0" t="0" r="1016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66620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029F2" w14:textId="759CB6E4" w:rsidR="005C245F" w:rsidRPr="005C245F" w:rsidRDefault="005C245F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 w:rsidRPr="005C245F">
                              <w:rPr>
                                <w:b/>
                                <w:color w:val="FFFF00"/>
                              </w:rPr>
                              <w:t>Total: 50 Points</w:t>
                            </w:r>
                          </w:p>
                          <w:p w14:paraId="18214AD5" w14:textId="5E97A256" w:rsidR="005C245F" w:rsidRPr="005C245F" w:rsidRDefault="005C245F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 w:rsidRPr="005C245F">
                              <w:rPr>
                                <w:b/>
                                <w:color w:val="FFFF00"/>
                              </w:rPr>
                              <w:t xml:space="preserve">25 for style </w:t>
                            </w:r>
                          </w:p>
                          <w:p w14:paraId="7A3B93C8" w14:textId="5DDD4188" w:rsidR="005C245F" w:rsidRPr="005C245F" w:rsidRDefault="005C245F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 w:rsidRPr="005C245F">
                              <w:rPr>
                                <w:b/>
                                <w:color w:val="FFFF00"/>
                              </w:rPr>
                              <w:t>25 for working code</w:t>
                            </w:r>
                          </w:p>
                          <w:p w14:paraId="70BDF4F1" w14:textId="77777777" w:rsidR="005C245F" w:rsidRDefault="005C24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166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5pt;margin-top:-5.65pt;width:133.2pt;height:5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" fillcolor="#ed7d31 [3205]" strokeweight=".5pt">
                <v:textbox>
                  <w:txbxContent>
                    <w:p w14:paraId="442029F2" w14:textId="759CB6E4" w:rsidR="005C245F" w:rsidRPr="005C245F" w:rsidRDefault="005C245F">
                      <w:pPr>
                        <w:rPr>
                          <w:b/>
                          <w:color w:val="FFFF00"/>
                        </w:rPr>
                      </w:pPr>
                      <w:r w:rsidRPr="005C245F">
                        <w:rPr>
                          <w:b/>
                          <w:color w:val="FFFF00"/>
                        </w:rPr>
                        <w:t>Total: 50 Points</w:t>
                      </w:r>
                    </w:p>
                    <w:p w14:paraId="18214AD5" w14:textId="5E97A256" w:rsidR="005C245F" w:rsidRPr="005C245F" w:rsidRDefault="005C245F">
                      <w:pPr>
                        <w:rPr>
                          <w:b/>
                          <w:color w:val="FFFF00"/>
                        </w:rPr>
                      </w:pPr>
                      <w:r w:rsidRPr="005C245F">
                        <w:rPr>
                          <w:b/>
                          <w:color w:val="FFFF00"/>
                        </w:rPr>
                        <w:t xml:space="preserve">25 for style </w:t>
                      </w:r>
                    </w:p>
                    <w:p w14:paraId="7A3B93C8" w14:textId="5DDD4188" w:rsidR="005C245F" w:rsidRPr="005C245F" w:rsidRDefault="005C245F">
                      <w:pPr>
                        <w:rPr>
                          <w:b/>
                          <w:color w:val="FFFF00"/>
                        </w:rPr>
                      </w:pPr>
                      <w:r w:rsidRPr="005C245F">
                        <w:rPr>
                          <w:b/>
                          <w:color w:val="FFFF00"/>
                        </w:rPr>
                        <w:t>25 for working code</w:t>
                      </w:r>
                    </w:p>
                    <w:p w14:paraId="70BDF4F1" w14:textId="77777777" w:rsidR="005C245F" w:rsidRDefault="005C245F"/>
                  </w:txbxContent>
                </v:textbox>
              </v:shape>
            </w:pict>
          </mc:Fallback>
        </mc:AlternateContent>
      </w:r>
      <w:r w:rsidR="00D87DB1" w:rsidRPr="00084CE8">
        <w:rPr>
          <w:b/>
          <w:sz w:val="56"/>
        </w:rPr>
        <w:t>BIT 1</w:t>
      </w:r>
      <w:r w:rsidR="006B7B20">
        <w:rPr>
          <w:b/>
          <w:sz w:val="56"/>
        </w:rPr>
        <w:t>42</w:t>
      </w:r>
    </w:p>
    <w:p w14:paraId="6DA1123C" w14:textId="14240673" w:rsidR="00D87DB1" w:rsidRPr="00084CE8" w:rsidRDefault="006B7B20" w:rsidP="00D87DB1">
      <w:pPr>
        <w:jc w:val="center"/>
        <w:rPr>
          <w:rFonts w:ascii="Georgia" w:hAnsi="Georgia" w:cs="Courier New"/>
          <w:szCs w:val="28"/>
        </w:rPr>
      </w:pPr>
      <w:r>
        <w:rPr>
          <w:rFonts w:ascii="Georgia" w:hAnsi="Georgia" w:cs="Courier New"/>
          <w:szCs w:val="28"/>
        </w:rPr>
        <w:t>Intermediate</w:t>
      </w:r>
      <w:r w:rsidR="00D87DB1" w:rsidRPr="00084CE8">
        <w:rPr>
          <w:rFonts w:ascii="Georgia" w:hAnsi="Georgia" w:cs="Courier New"/>
          <w:szCs w:val="28"/>
        </w:rPr>
        <w:t xml:space="preserve"> Programming</w:t>
      </w:r>
    </w:p>
    <w:p w14:paraId="57457F3B" w14:textId="77777777" w:rsidR="00D87DB1" w:rsidRDefault="00D87DB1" w:rsidP="00D87DB1">
      <w:pPr>
        <w:jc w:val="center"/>
        <w:rPr>
          <w:rFonts w:ascii="Georgia" w:hAnsi="Georgia" w:cs="Courier New"/>
          <w:sz w:val="28"/>
          <w:szCs w:val="28"/>
        </w:rPr>
      </w:pPr>
    </w:p>
    <w:p w14:paraId="202EE8F5" w14:textId="396CD414" w:rsidR="00D87DB1" w:rsidRDefault="00D87DB1" w:rsidP="00D87DB1">
      <w:pPr>
        <w:jc w:val="center"/>
        <w:rPr>
          <w:rFonts w:ascii="Georgia" w:hAnsi="Georgia" w:cs="Courier New"/>
          <w:i/>
          <w:sz w:val="28"/>
          <w:szCs w:val="28"/>
          <w:u w:val="single"/>
        </w:rPr>
      </w:pPr>
      <w:r>
        <w:rPr>
          <w:rFonts w:ascii="Georgia" w:hAnsi="Georgia" w:cs="Courier New"/>
          <w:i/>
          <w:sz w:val="28"/>
          <w:szCs w:val="28"/>
          <w:u w:val="single"/>
        </w:rPr>
        <w:t xml:space="preserve">Major Assignment </w:t>
      </w:r>
      <w:r w:rsidR="002B28AC">
        <w:rPr>
          <w:rFonts w:ascii="Georgia" w:hAnsi="Georgia" w:cs="Courier New"/>
          <w:i/>
          <w:sz w:val="28"/>
          <w:szCs w:val="28"/>
          <w:u w:val="single"/>
        </w:rPr>
        <w:t>2</w:t>
      </w:r>
      <w:bookmarkStart w:id="0" w:name="_GoBack"/>
      <w:bookmarkEnd w:id="0"/>
    </w:p>
    <w:p w14:paraId="486E21A4" w14:textId="77777777" w:rsidR="006778F1" w:rsidRDefault="006778F1" w:rsidP="00FD5534">
      <w:pPr>
        <w:rPr>
          <w:rFonts w:ascii="Georgia" w:hAnsi="Georgia" w:cs="Courier New"/>
          <w:i/>
          <w:sz w:val="28"/>
          <w:szCs w:val="28"/>
          <w:u w:val="single"/>
        </w:rPr>
      </w:pPr>
    </w:p>
    <w:p w14:paraId="53000DCD" w14:textId="77777777" w:rsidR="006778F1" w:rsidRDefault="006778F1" w:rsidP="00FD5534">
      <w:pPr>
        <w:rPr>
          <w:rFonts w:ascii="Georgia" w:hAnsi="Georgia" w:cs="Courier New"/>
          <w:i/>
          <w:sz w:val="28"/>
          <w:szCs w:val="28"/>
          <w:u w:val="single"/>
        </w:rPr>
      </w:pPr>
    </w:p>
    <w:p w14:paraId="38A115EB" w14:textId="440D72F6" w:rsidR="007F4D7E" w:rsidRDefault="005C245F" w:rsidP="00FD5534">
      <w:pPr>
        <w:rPr>
          <w:sz w:val="28"/>
          <w:u w:val="single"/>
        </w:rPr>
      </w:pPr>
      <w:r>
        <w:rPr>
          <w:b/>
          <w:sz w:val="28"/>
          <w:u w:val="single"/>
        </w:rPr>
        <w:t>The T</w:t>
      </w:r>
      <w:r w:rsidR="00D87DB1" w:rsidRPr="00D87DB1">
        <w:rPr>
          <w:b/>
          <w:sz w:val="28"/>
          <w:u w:val="single"/>
        </w:rPr>
        <w:t>ask:</w:t>
      </w:r>
      <w:r w:rsidR="00D87DB1" w:rsidRPr="00D87DB1">
        <w:rPr>
          <w:sz w:val="28"/>
          <w:u w:val="single"/>
        </w:rPr>
        <w:t xml:space="preserve"> </w:t>
      </w:r>
    </w:p>
    <w:p w14:paraId="2DA6A0CC" w14:textId="7D79DCA8" w:rsidR="007F4D7E" w:rsidRDefault="007F4D7E" w:rsidP="00FD5534">
      <w:pPr>
        <w:rPr>
          <w:sz w:val="28"/>
          <w:u w:val="single"/>
        </w:rPr>
      </w:pPr>
    </w:p>
    <w:p w14:paraId="47131CAE" w14:textId="3FD9768F" w:rsidR="007F4D7E" w:rsidRPr="006778F1" w:rsidRDefault="007F4D7E" w:rsidP="00FD5534">
      <w:r w:rsidRPr="006778F1">
        <w:t xml:space="preserve">I have a business that sells quilts of the same pattern, but different sizes </w:t>
      </w:r>
      <w:r w:rsidR="006778F1" w:rsidRPr="006778F1">
        <w:t xml:space="preserve">depending on the </w:t>
      </w:r>
      <w:proofErr w:type="spellStart"/>
      <w:r w:rsidR="006778F1" w:rsidRPr="006778F1">
        <w:t>customers</w:t>
      </w:r>
      <w:proofErr w:type="spellEnd"/>
      <w:r w:rsidR="006778F1" w:rsidRPr="006778F1">
        <w:t xml:space="preserve"> needs</w:t>
      </w:r>
      <w:r w:rsidR="006778F1">
        <w:t xml:space="preserve">. </w:t>
      </w:r>
      <w:r w:rsidR="006778F1">
        <w:br/>
      </w:r>
      <w:r w:rsidR="006778F1" w:rsidRPr="006778F1">
        <w:t xml:space="preserve"> </w:t>
      </w:r>
    </w:p>
    <w:p w14:paraId="73D63FD4" w14:textId="156CB68B" w:rsidR="007F4D7E" w:rsidRDefault="006778F1" w:rsidP="006778F1">
      <w:pPr>
        <w:pStyle w:val="ListParagraph"/>
        <w:numPr>
          <w:ilvl w:val="0"/>
          <w:numId w:val="9"/>
        </w:numPr>
      </w:pPr>
      <w:r>
        <w:t xml:space="preserve">The quilts I sell </w:t>
      </w:r>
      <w:r w:rsidR="007F4D7E" w:rsidRPr="007F4D7E">
        <w:t>look like this</w:t>
      </w:r>
      <w:r>
        <w:t xml:space="preserve">. </w:t>
      </w:r>
      <w:r w:rsidR="007F4D7E" w:rsidRPr="007F4D7E">
        <w:t xml:space="preserve"> </w:t>
      </w:r>
      <w:r>
        <w:t xml:space="preserve">This is the original size quilt: </w:t>
      </w:r>
      <w:r w:rsidR="007F4D7E">
        <w:br/>
      </w:r>
    </w:p>
    <w:p w14:paraId="2E095C99" w14:textId="0670DA7F" w:rsidR="007F4D7E" w:rsidRPr="007F4D7E" w:rsidRDefault="007F4D7E" w:rsidP="007F4D7E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#================#</w:t>
      </w:r>
    </w:p>
    <w:p w14:paraId="78954BC8" w14:textId="327AF123" w:rsidR="007F4D7E" w:rsidRPr="007F4D7E" w:rsidRDefault="007F4D7E" w:rsidP="007F4D7E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&lt;&gt;&lt;&gt; |</w:t>
      </w:r>
    </w:p>
    <w:p w14:paraId="366736B4" w14:textId="31818BA1" w:rsidR="007F4D7E" w:rsidRPr="007F4D7E" w:rsidRDefault="007F4D7E" w:rsidP="007F4D7E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&lt;&gt;....&lt;&gt; |</w:t>
      </w:r>
    </w:p>
    <w:p w14:paraId="134B72B1" w14:textId="51D67701" w:rsidR="007F4D7E" w:rsidRPr="007F4D7E" w:rsidRDefault="007F4D7E" w:rsidP="007F4D7E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&lt;&gt;........&lt;&gt; |</w:t>
      </w:r>
    </w:p>
    <w:p w14:paraId="30B74CF1" w14:textId="2BA04133" w:rsidR="007F4D7E" w:rsidRPr="007F4D7E" w:rsidRDefault="007F4D7E" w:rsidP="007F4D7E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|&lt;&gt;............&lt;&gt;|</w:t>
      </w:r>
    </w:p>
    <w:p w14:paraId="07205A4E" w14:textId="77777777" w:rsidR="007F4D7E" w:rsidRPr="007F4D7E" w:rsidRDefault="007F4D7E" w:rsidP="007F4D7E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|&lt;&gt;............&lt;&gt;|</w:t>
      </w:r>
    </w:p>
    <w:p w14:paraId="34D47B3C" w14:textId="082583F5" w:rsidR="007F4D7E" w:rsidRPr="007F4D7E" w:rsidRDefault="007F4D7E" w:rsidP="007F4D7E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&lt;&gt;........&lt;&gt; |</w:t>
      </w:r>
    </w:p>
    <w:p w14:paraId="4D48FC68" w14:textId="224413D7" w:rsidR="007F4D7E" w:rsidRPr="007F4D7E" w:rsidRDefault="007F4D7E" w:rsidP="007F4D7E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&lt;&gt;....&lt;&gt; |</w:t>
      </w:r>
    </w:p>
    <w:p w14:paraId="409A9C74" w14:textId="28B9DDAC" w:rsidR="007F4D7E" w:rsidRPr="007F4D7E" w:rsidRDefault="007F4D7E" w:rsidP="007F4D7E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&lt;&gt;&lt;&gt; |</w:t>
      </w:r>
    </w:p>
    <w:p w14:paraId="383E2794" w14:textId="2E8A9422" w:rsidR="007F4D7E" w:rsidRPr="007F4D7E" w:rsidRDefault="007F4D7E" w:rsidP="007F4D7E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#================#</w:t>
      </w:r>
      <w:r w:rsidR="006778F1">
        <w:rPr>
          <w:rFonts w:ascii="Courier" w:eastAsia="Times New Roman" w:hAnsi="Courier" w:cs="Times New Roman"/>
          <w:color w:val="auto"/>
        </w:rPr>
        <w:br/>
      </w:r>
    </w:p>
    <w:p w14:paraId="3E354C65" w14:textId="1B2D2900" w:rsidR="00D87DB1" w:rsidRDefault="006778F1" w:rsidP="006778F1">
      <w:pPr>
        <w:pStyle w:val="ListParagraph"/>
        <w:numPr>
          <w:ilvl w:val="0"/>
          <w:numId w:val="9"/>
        </w:numPr>
      </w:pPr>
      <w:r>
        <w:t xml:space="preserve">However, sometimes my customers want it to be twice (2x) the original size, so it would look like this:  </w:t>
      </w:r>
    </w:p>
    <w:p w14:paraId="37551F9A" w14:textId="44274F7E" w:rsidR="006778F1" w:rsidRDefault="006778F1" w:rsidP="00FD5534">
      <w:r>
        <w:t xml:space="preserve"> </w:t>
      </w:r>
    </w:p>
    <w:p w14:paraId="7E8917EA" w14:textId="4C4A8250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#================#</w:t>
      </w:r>
      <w:r>
        <w:rPr>
          <w:rFonts w:ascii="Courier" w:eastAsia="Times New Roman" w:hAnsi="Courier" w:cs="Times New Roman"/>
          <w:color w:val="auto"/>
        </w:rPr>
        <w:t xml:space="preserve"> </w:t>
      </w:r>
      <w:r w:rsidRPr="007F4D7E">
        <w:rPr>
          <w:rFonts w:ascii="Courier" w:eastAsia="Times New Roman" w:hAnsi="Courier" w:cs="Times New Roman"/>
          <w:color w:val="auto"/>
        </w:rPr>
        <w:t>#================#</w:t>
      </w:r>
    </w:p>
    <w:p w14:paraId="6C677473" w14:textId="42C8196D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&lt;&gt;&lt;&gt;&lt;&gt;&lt;&gt; |</w:t>
      </w:r>
    </w:p>
    <w:p w14:paraId="57EB5723" w14:textId="69689511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&lt;&gt;........&lt;&gt; |</w:t>
      </w:r>
    </w:p>
    <w:p w14:paraId="7A7AC130" w14:textId="4E2E435C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&lt;&gt;................&lt;&gt; |</w:t>
      </w:r>
    </w:p>
    <w:p w14:paraId="525248B8" w14:textId="0FCAAC7B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|&lt;&gt;........................&lt;&gt;|</w:t>
      </w:r>
    </w:p>
    <w:p w14:paraId="39BCA578" w14:textId="4511E324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|&lt;&gt;........................&lt;&gt;|</w:t>
      </w:r>
    </w:p>
    <w:p w14:paraId="1524B248" w14:textId="0E3DE392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&lt;&gt;................&lt;&gt; |</w:t>
      </w:r>
    </w:p>
    <w:p w14:paraId="3BD824C9" w14:textId="465D82DB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&lt;&gt;........&lt;&gt; |</w:t>
      </w:r>
    </w:p>
    <w:p w14:paraId="6E08086F" w14:textId="1F7569D7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&lt;&gt;&lt;&gt;&lt;&gt;&lt;&gt; |</w:t>
      </w:r>
    </w:p>
    <w:p w14:paraId="7FD27BB2" w14:textId="77777777" w:rsidR="006778F1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#================#</w:t>
      </w:r>
      <w:r>
        <w:rPr>
          <w:rFonts w:ascii="Courier" w:eastAsia="Times New Roman" w:hAnsi="Courier" w:cs="Times New Roman"/>
          <w:color w:val="auto"/>
        </w:rPr>
        <w:t xml:space="preserve"> </w:t>
      </w:r>
      <w:r w:rsidRPr="007F4D7E">
        <w:rPr>
          <w:rFonts w:ascii="Courier" w:eastAsia="Times New Roman" w:hAnsi="Courier" w:cs="Times New Roman"/>
          <w:color w:val="auto"/>
        </w:rPr>
        <w:t>#================#</w:t>
      </w:r>
    </w:p>
    <w:p w14:paraId="45388D39" w14:textId="4FCCD349" w:rsidR="006778F1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</w:p>
    <w:p w14:paraId="1EA314E6" w14:textId="71658D60" w:rsidR="006778F1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</w:p>
    <w:p w14:paraId="35CF27F3" w14:textId="2AD09B9C" w:rsidR="006778F1" w:rsidRDefault="006778F1" w:rsidP="006778F1">
      <w:pPr>
        <w:pStyle w:val="ListParagraph"/>
        <w:numPr>
          <w:ilvl w:val="0"/>
          <w:numId w:val="9"/>
        </w:numPr>
      </w:pPr>
      <w:r>
        <w:t xml:space="preserve">Sometimes my customers want it to be three times (3x) the original size, so it would look like this:  </w:t>
      </w:r>
    </w:p>
    <w:p w14:paraId="57C09ECE" w14:textId="7F5C0359" w:rsidR="006778F1" w:rsidRDefault="006778F1" w:rsidP="006778F1"/>
    <w:p w14:paraId="18CB8A0E" w14:textId="5678A518" w:rsidR="006778F1" w:rsidRDefault="006778F1" w:rsidP="006778F1">
      <w:pPr>
        <w:ind w:left="1440"/>
      </w:pPr>
      <w:r>
        <w:t>(see next page)</w:t>
      </w:r>
    </w:p>
    <w:p w14:paraId="6D626295" w14:textId="726CD84D" w:rsidR="006778F1" w:rsidRDefault="006778F1" w:rsidP="006778F1">
      <w:pPr>
        <w:ind w:left="1440"/>
      </w:pPr>
    </w:p>
    <w:p w14:paraId="54B2EAA6" w14:textId="6EE0B2B3" w:rsidR="006778F1" w:rsidRDefault="006778F1" w:rsidP="006778F1">
      <w:pPr>
        <w:ind w:left="1440"/>
      </w:pPr>
    </w:p>
    <w:p w14:paraId="3D347969" w14:textId="212278B4" w:rsidR="006778F1" w:rsidRDefault="006778F1" w:rsidP="006778F1">
      <w:pPr>
        <w:ind w:left="1440"/>
      </w:pPr>
    </w:p>
    <w:p w14:paraId="427D56C6" w14:textId="5D76CB69" w:rsidR="006778F1" w:rsidRDefault="006778F1" w:rsidP="006778F1">
      <w:pPr>
        <w:ind w:left="1440"/>
      </w:pPr>
    </w:p>
    <w:p w14:paraId="3166610C" w14:textId="3FA5E466" w:rsidR="006778F1" w:rsidRDefault="006778F1" w:rsidP="006778F1">
      <w:pPr>
        <w:ind w:left="1440"/>
      </w:pPr>
    </w:p>
    <w:p w14:paraId="5A37EB21" w14:textId="2E44352B" w:rsidR="006778F1" w:rsidRDefault="006778F1" w:rsidP="006778F1">
      <w:pPr>
        <w:ind w:left="1440"/>
      </w:pPr>
    </w:p>
    <w:p w14:paraId="09B886D8" w14:textId="0719C63E" w:rsidR="006778F1" w:rsidRDefault="006778F1" w:rsidP="006778F1">
      <w:pPr>
        <w:ind w:left="1440"/>
      </w:pPr>
    </w:p>
    <w:p w14:paraId="39235C5D" w14:textId="77777777" w:rsidR="006778F1" w:rsidRDefault="006778F1" w:rsidP="006778F1">
      <w:pPr>
        <w:ind w:left="1440"/>
      </w:pPr>
    </w:p>
    <w:p w14:paraId="5FF749C7" w14:textId="77777777" w:rsidR="006778F1" w:rsidRDefault="006778F1" w:rsidP="006778F1"/>
    <w:p w14:paraId="05C3E4FF" w14:textId="1686CBF0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lastRenderedPageBreak/>
        <w:t>#================#</w:t>
      </w:r>
      <w:r>
        <w:rPr>
          <w:rFonts w:ascii="Courier" w:eastAsia="Times New Roman" w:hAnsi="Courier" w:cs="Times New Roman"/>
          <w:color w:val="auto"/>
        </w:rPr>
        <w:t xml:space="preserve"> </w:t>
      </w:r>
      <w:r w:rsidRPr="007F4D7E">
        <w:rPr>
          <w:rFonts w:ascii="Courier" w:eastAsia="Times New Roman" w:hAnsi="Courier" w:cs="Times New Roman"/>
          <w:color w:val="auto"/>
        </w:rPr>
        <w:t>#================#</w:t>
      </w:r>
      <w:r>
        <w:rPr>
          <w:rFonts w:ascii="Courier" w:eastAsia="Times New Roman" w:hAnsi="Courier" w:cs="Times New Roman"/>
          <w:color w:val="auto"/>
        </w:rPr>
        <w:t xml:space="preserve"> </w:t>
      </w:r>
      <w:r w:rsidRPr="007F4D7E">
        <w:rPr>
          <w:rFonts w:ascii="Courier" w:eastAsia="Times New Roman" w:hAnsi="Courier" w:cs="Times New Roman"/>
          <w:color w:val="auto"/>
        </w:rPr>
        <w:t>#================#</w:t>
      </w:r>
    </w:p>
    <w:p w14:paraId="4734CD06" w14:textId="62AB386D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&lt;&gt;&lt;&gt;&lt;&gt;&lt;&gt;&lt;&gt;&lt;&gt; |</w:t>
      </w:r>
    </w:p>
    <w:p w14:paraId="4FAA3678" w14:textId="3A71C894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&lt;&gt;............&lt;&gt; |</w:t>
      </w:r>
    </w:p>
    <w:p w14:paraId="4FF88AE2" w14:textId="3339C1C1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&lt;&gt;........................&lt;&gt; |</w:t>
      </w:r>
    </w:p>
    <w:p w14:paraId="0CF4F285" w14:textId="1F8FF756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|&lt;&gt;....................................&lt;&gt;|</w:t>
      </w:r>
    </w:p>
    <w:p w14:paraId="2C0899CE" w14:textId="58442519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|&lt;&gt;....................................&lt;&gt;|</w:t>
      </w:r>
    </w:p>
    <w:p w14:paraId="6101443B" w14:textId="7C86FFDB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&lt;&gt;........................&lt;&gt; |</w:t>
      </w:r>
    </w:p>
    <w:p w14:paraId="08A387D1" w14:textId="2EF55357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&lt;&gt;............&lt;&gt; |</w:t>
      </w:r>
    </w:p>
    <w:p w14:paraId="049E247C" w14:textId="6FF524B2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| &lt;&gt;&lt;&gt;&lt;&gt;&lt;&gt;&lt;&gt;&lt;&gt; |</w:t>
      </w:r>
    </w:p>
    <w:p w14:paraId="4F5D1128" w14:textId="6D7B8F19" w:rsidR="006778F1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  <w:r w:rsidRPr="007F4D7E">
        <w:rPr>
          <w:rFonts w:ascii="Courier" w:eastAsia="Times New Roman" w:hAnsi="Courier" w:cs="Times New Roman"/>
          <w:color w:val="auto"/>
        </w:rPr>
        <w:t>#================#</w:t>
      </w:r>
      <w:r>
        <w:rPr>
          <w:rFonts w:ascii="Courier" w:eastAsia="Times New Roman" w:hAnsi="Courier" w:cs="Times New Roman"/>
          <w:color w:val="auto"/>
        </w:rPr>
        <w:t xml:space="preserve"> </w:t>
      </w:r>
      <w:r w:rsidRPr="007F4D7E">
        <w:rPr>
          <w:rFonts w:ascii="Courier" w:eastAsia="Times New Roman" w:hAnsi="Courier" w:cs="Times New Roman"/>
          <w:color w:val="auto"/>
        </w:rPr>
        <w:t>#================#</w:t>
      </w:r>
      <w:r>
        <w:rPr>
          <w:rFonts w:ascii="Courier" w:eastAsia="Times New Roman" w:hAnsi="Courier" w:cs="Times New Roman"/>
          <w:color w:val="auto"/>
        </w:rPr>
        <w:t xml:space="preserve"> </w:t>
      </w:r>
      <w:r w:rsidRPr="007F4D7E">
        <w:rPr>
          <w:rFonts w:ascii="Courier" w:eastAsia="Times New Roman" w:hAnsi="Courier" w:cs="Times New Roman"/>
          <w:color w:val="auto"/>
        </w:rPr>
        <w:t>#================#</w:t>
      </w:r>
    </w:p>
    <w:p w14:paraId="382D9450" w14:textId="479F9FFF" w:rsidR="006778F1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</w:p>
    <w:p w14:paraId="478ED7CF" w14:textId="5924F180" w:rsidR="006778F1" w:rsidRPr="006778F1" w:rsidRDefault="006778F1" w:rsidP="006778F1">
      <w:pPr>
        <w:pStyle w:val="ListParagraph"/>
        <w:numPr>
          <w:ilvl w:val="0"/>
          <w:numId w:val="9"/>
        </w:numPr>
        <w:rPr>
          <w:sz w:val="21"/>
        </w:rPr>
      </w:pPr>
      <w:r>
        <w:t>A customer is able to request a quilt with this pattern as big as they want. For example, if a customer requests a quilt of size 7</w:t>
      </w:r>
      <w:r w:rsidR="00641D99">
        <w:t xml:space="preserve"> (7x)</w:t>
      </w:r>
      <w:r>
        <w:t xml:space="preserve"> it would look like this:  </w:t>
      </w:r>
      <w:r>
        <w:br/>
      </w:r>
    </w:p>
    <w:p w14:paraId="4B9050EE" w14:textId="39F4D902" w:rsidR="006778F1" w:rsidRPr="00641D99" w:rsidRDefault="006778F1" w:rsidP="00641D99">
      <w:pPr>
        <w:jc w:val="center"/>
        <w:rPr>
          <w:rFonts w:ascii="Courier" w:eastAsia="Times New Roman" w:hAnsi="Courier" w:cs="Times New Roman"/>
          <w:color w:val="auto"/>
          <w:sz w:val="21"/>
        </w:rPr>
      </w:pPr>
      <w:r w:rsidRPr="007F4D7E">
        <w:rPr>
          <w:rFonts w:ascii="Courier" w:eastAsia="Times New Roman" w:hAnsi="Courier" w:cs="Times New Roman"/>
          <w:color w:val="auto"/>
          <w:sz w:val="13"/>
        </w:rPr>
        <w:t>#================#</w:t>
      </w:r>
      <w:r w:rsidRPr="006778F1">
        <w:rPr>
          <w:rFonts w:ascii="Courier" w:eastAsia="Times New Roman" w:hAnsi="Courier" w:cs="Times New Roman"/>
          <w:color w:val="auto"/>
          <w:sz w:val="13"/>
        </w:rPr>
        <w:t xml:space="preserve"> </w:t>
      </w:r>
      <w:r w:rsidRPr="007F4D7E">
        <w:rPr>
          <w:rFonts w:ascii="Courier" w:eastAsia="Times New Roman" w:hAnsi="Courier" w:cs="Times New Roman"/>
          <w:color w:val="auto"/>
          <w:sz w:val="13"/>
        </w:rPr>
        <w:t>#================#</w:t>
      </w:r>
      <w:r w:rsidRPr="006778F1">
        <w:rPr>
          <w:rFonts w:ascii="Courier" w:eastAsia="Times New Roman" w:hAnsi="Courier" w:cs="Times New Roman"/>
          <w:color w:val="auto"/>
          <w:sz w:val="13"/>
        </w:rPr>
        <w:t xml:space="preserve"> </w:t>
      </w:r>
      <w:r w:rsidRPr="007F4D7E">
        <w:rPr>
          <w:rFonts w:ascii="Courier" w:eastAsia="Times New Roman" w:hAnsi="Courier" w:cs="Times New Roman"/>
          <w:color w:val="auto"/>
          <w:sz w:val="13"/>
        </w:rPr>
        <w:t>#================#</w:t>
      </w:r>
      <w:r w:rsidRPr="006778F1">
        <w:rPr>
          <w:rFonts w:ascii="Courier" w:eastAsia="Times New Roman" w:hAnsi="Courier" w:cs="Times New Roman"/>
          <w:color w:val="auto"/>
          <w:sz w:val="13"/>
        </w:rPr>
        <w:t xml:space="preserve"> </w:t>
      </w:r>
      <w:r w:rsidRPr="007F4D7E">
        <w:rPr>
          <w:rFonts w:ascii="Courier" w:eastAsia="Times New Roman" w:hAnsi="Courier" w:cs="Times New Roman"/>
          <w:color w:val="auto"/>
          <w:sz w:val="13"/>
        </w:rPr>
        <w:t>#================#</w:t>
      </w:r>
      <w:r w:rsidRPr="006778F1">
        <w:rPr>
          <w:rFonts w:ascii="Courier" w:eastAsia="Times New Roman" w:hAnsi="Courier" w:cs="Times New Roman"/>
          <w:color w:val="auto"/>
          <w:sz w:val="13"/>
        </w:rPr>
        <w:t xml:space="preserve"> #================# </w:t>
      </w:r>
      <w:r w:rsidRPr="007F4D7E">
        <w:rPr>
          <w:rFonts w:ascii="Courier" w:eastAsia="Times New Roman" w:hAnsi="Courier" w:cs="Times New Roman"/>
          <w:color w:val="auto"/>
          <w:sz w:val="13"/>
        </w:rPr>
        <w:t>#================#</w:t>
      </w:r>
      <w:r w:rsidRPr="006778F1">
        <w:rPr>
          <w:rFonts w:ascii="Courier" w:eastAsia="Times New Roman" w:hAnsi="Courier" w:cs="Times New Roman"/>
          <w:color w:val="auto"/>
          <w:sz w:val="13"/>
        </w:rPr>
        <w:t xml:space="preserve"> </w:t>
      </w:r>
      <w:r w:rsidRPr="007F4D7E">
        <w:rPr>
          <w:rFonts w:ascii="Courier" w:eastAsia="Times New Roman" w:hAnsi="Courier" w:cs="Times New Roman"/>
          <w:color w:val="auto"/>
          <w:sz w:val="13"/>
        </w:rPr>
        <w:t>#================#</w:t>
      </w:r>
    </w:p>
    <w:p w14:paraId="7A7D8B9B" w14:textId="1BCAE922" w:rsidR="006778F1" w:rsidRPr="006778F1" w:rsidRDefault="006778F1" w:rsidP="006778F1">
      <w:pPr>
        <w:jc w:val="center"/>
        <w:rPr>
          <w:rFonts w:ascii="Courier" w:eastAsia="Times New Roman" w:hAnsi="Courier" w:cs="Times New Roman"/>
          <w:color w:val="auto"/>
          <w:sz w:val="16"/>
        </w:rPr>
      </w:pPr>
      <w:r w:rsidRPr="007F4D7E">
        <w:rPr>
          <w:rFonts w:ascii="Courier" w:eastAsia="Times New Roman" w:hAnsi="Courier" w:cs="Times New Roman"/>
          <w:color w:val="auto"/>
          <w:sz w:val="16"/>
        </w:rPr>
        <w:t>| &lt;&gt;&lt;&gt;&lt;&gt;&lt;&gt;&lt;&gt;&lt;&gt;&lt;&gt;&lt;&gt;&lt;&gt;&lt;&gt;&lt;&gt;&lt;&gt;&lt;&gt;&lt;&gt; |</w:t>
      </w:r>
    </w:p>
    <w:p w14:paraId="3D61AEA6" w14:textId="67936FCB" w:rsidR="006778F1" w:rsidRPr="006778F1" w:rsidRDefault="006778F1" w:rsidP="006778F1">
      <w:pPr>
        <w:jc w:val="center"/>
        <w:rPr>
          <w:rFonts w:ascii="Courier" w:eastAsia="Times New Roman" w:hAnsi="Courier" w:cs="Times New Roman"/>
          <w:color w:val="auto"/>
          <w:sz w:val="16"/>
        </w:rPr>
      </w:pPr>
      <w:r w:rsidRPr="007F4D7E">
        <w:rPr>
          <w:rFonts w:ascii="Courier" w:eastAsia="Times New Roman" w:hAnsi="Courier" w:cs="Times New Roman"/>
          <w:color w:val="auto"/>
          <w:sz w:val="16"/>
        </w:rPr>
        <w:t>| &lt;&gt;....</w:t>
      </w:r>
      <w:r w:rsidR="00641D99" w:rsidRPr="007F4D7E">
        <w:rPr>
          <w:rFonts w:ascii="Courier" w:eastAsia="Times New Roman" w:hAnsi="Courier" w:cs="Times New Roman"/>
          <w:color w:val="auto"/>
          <w:sz w:val="16"/>
        </w:rPr>
        <w:t>........................</w:t>
      </w:r>
      <w:r w:rsidRPr="007F4D7E">
        <w:rPr>
          <w:rFonts w:ascii="Courier" w:eastAsia="Times New Roman" w:hAnsi="Courier" w:cs="Times New Roman"/>
          <w:color w:val="auto"/>
          <w:sz w:val="16"/>
        </w:rPr>
        <w:t>&lt;&gt; |</w:t>
      </w:r>
    </w:p>
    <w:p w14:paraId="6775DB29" w14:textId="0499FBB8" w:rsidR="006778F1" w:rsidRPr="006778F1" w:rsidRDefault="006778F1" w:rsidP="006778F1">
      <w:pPr>
        <w:jc w:val="center"/>
        <w:rPr>
          <w:rFonts w:ascii="Courier" w:eastAsia="Times New Roman" w:hAnsi="Courier" w:cs="Times New Roman"/>
          <w:color w:val="auto"/>
          <w:sz w:val="16"/>
        </w:rPr>
      </w:pPr>
      <w:r w:rsidRPr="007F4D7E">
        <w:rPr>
          <w:rFonts w:ascii="Courier" w:eastAsia="Times New Roman" w:hAnsi="Courier" w:cs="Times New Roman"/>
          <w:color w:val="auto"/>
          <w:sz w:val="16"/>
        </w:rPr>
        <w:t>| &lt;&gt;........</w:t>
      </w:r>
      <w:r w:rsidR="00641D99" w:rsidRPr="007F4D7E">
        <w:rPr>
          <w:rFonts w:ascii="Courier" w:eastAsia="Times New Roman" w:hAnsi="Courier" w:cs="Times New Roman"/>
          <w:color w:val="auto"/>
          <w:sz w:val="16"/>
        </w:rPr>
        <w:t>................................................</w:t>
      </w:r>
      <w:r w:rsidRPr="007F4D7E">
        <w:rPr>
          <w:rFonts w:ascii="Courier" w:eastAsia="Times New Roman" w:hAnsi="Courier" w:cs="Times New Roman"/>
          <w:color w:val="auto"/>
          <w:sz w:val="16"/>
        </w:rPr>
        <w:t>&lt;&gt; |</w:t>
      </w:r>
    </w:p>
    <w:p w14:paraId="2F65B153" w14:textId="4E814D48" w:rsidR="006778F1" w:rsidRPr="006778F1" w:rsidRDefault="006778F1" w:rsidP="006778F1">
      <w:pPr>
        <w:jc w:val="center"/>
        <w:rPr>
          <w:rFonts w:ascii="Courier" w:eastAsia="Times New Roman" w:hAnsi="Courier" w:cs="Times New Roman"/>
          <w:color w:val="auto"/>
          <w:sz w:val="16"/>
        </w:rPr>
      </w:pPr>
      <w:r w:rsidRPr="007F4D7E">
        <w:rPr>
          <w:rFonts w:ascii="Courier" w:eastAsia="Times New Roman" w:hAnsi="Courier" w:cs="Times New Roman"/>
          <w:color w:val="auto"/>
          <w:sz w:val="16"/>
        </w:rPr>
        <w:t>|&lt;&gt;............</w:t>
      </w:r>
      <w:r w:rsidR="00641D99" w:rsidRPr="007F4D7E">
        <w:rPr>
          <w:rFonts w:ascii="Courier" w:eastAsia="Times New Roman" w:hAnsi="Courier" w:cs="Times New Roman"/>
          <w:color w:val="auto"/>
          <w:sz w:val="16"/>
        </w:rPr>
        <w:t>........................................................................</w:t>
      </w:r>
      <w:r w:rsidRPr="007F4D7E">
        <w:rPr>
          <w:rFonts w:ascii="Courier" w:eastAsia="Times New Roman" w:hAnsi="Courier" w:cs="Times New Roman"/>
          <w:color w:val="auto"/>
          <w:sz w:val="16"/>
        </w:rPr>
        <w:t>&lt;&gt;|</w:t>
      </w:r>
    </w:p>
    <w:p w14:paraId="6B509989" w14:textId="3DCBCED7" w:rsidR="006778F1" w:rsidRPr="006778F1" w:rsidRDefault="006778F1" w:rsidP="006778F1">
      <w:pPr>
        <w:jc w:val="center"/>
        <w:rPr>
          <w:rFonts w:ascii="Courier" w:eastAsia="Times New Roman" w:hAnsi="Courier" w:cs="Times New Roman"/>
          <w:color w:val="auto"/>
          <w:sz w:val="16"/>
        </w:rPr>
      </w:pPr>
      <w:r w:rsidRPr="007F4D7E">
        <w:rPr>
          <w:rFonts w:ascii="Courier" w:eastAsia="Times New Roman" w:hAnsi="Courier" w:cs="Times New Roman"/>
          <w:color w:val="auto"/>
          <w:sz w:val="16"/>
        </w:rPr>
        <w:t>|&lt;&gt;............</w:t>
      </w:r>
      <w:r w:rsidR="00641D99" w:rsidRPr="007F4D7E">
        <w:rPr>
          <w:rFonts w:ascii="Courier" w:eastAsia="Times New Roman" w:hAnsi="Courier" w:cs="Times New Roman"/>
          <w:color w:val="auto"/>
          <w:sz w:val="16"/>
        </w:rPr>
        <w:t>........................................................................</w:t>
      </w:r>
      <w:r w:rsidRPr="007F4D7E">
        <w:rPr>
          <w:rFonts w:ascii="Courier" w:eastAsia="Times New Roman" w:hAnsi="Courier" w:cs="Times New Roman"/>
          <w:color w:val="auto"/>
          <w:sz w:val="16"/>
        </w:rPr>
        <w:t>&lt;&gt;|</w:t>
      </w:r>
    </w:p>
    <w:p w14:paraId="0E1F1B8D" w14:textId="094BC176" w:rsidR="006778F1" w:rsidRPr="006778F1" w:rsidRDefault="006778F1" w:rsidP="006778F1">
      <w:pPr>
        <w:jc w:val="center"/>
        <w:rPr>
          <w:rFonts w:ascii="Courier" w:eastAsia="Times New Roman" w:hAnsi="Courier" w:cs="Times New Roman"/>
          <w:color w:val="auto"/>
          <w:sz w:val="16"/>
        </w:rPr>
      </w:pPr>
      <w:r w:rsidRPr="007F4D7E">
        <w:rPr>
          <w:rFonts w:ascii="Courier" w:eastAsia="Times New Roman" w:hAnsi="Courier" w:cs="Times New Roman"/>
          <w:color w:val="auto"/>
          <w:sz w:val="16"/>
        </w:rPr>
        <w:t>| &lt;&gt;........</w:t>
      </w:r>
      <w:r w:rsidR="00641D99" w:rsidRPr="007F4D7E">
        <w:rPr>
          <w:rFonts w:ascii="Courier" w:eastAsia="Times New Roman" w:hAnsi="Courier" w:cs="Times New Roman"/>
          <w:color w:val="auto"/>
          <w:sz w:val="16"/>
        </w:rPr>
        <w:t>................................................</w:t>
      </w:r>
      <w:r w:rsidRPr="007F4D7E">
        <w:rPr>
          <w:rFonts w:ascii="Courier" w:eastAsia="Times New Roman" w:hAnsi="Courier" w:cs="Times New Roman"/>
          <w:color w:val="auto"/>
          <w:sz w:val="16"/>
        </w:rPr>
        <w:t>&lt;&gt; |</w:t>
      </w:r>
    </w:p>
    <w:p w14:paraId="5A70B096" w14:textId="0FE6503A" w:rsidR="006778F1" w:rsidRPr="006778F1" w:rsidRDefault="006778F1" w:rsidP="006778F1">
      <w:pPr>
        <w:jc w:val="center"/>
        <w:rPr>
          <w:rFonts w:ascii="Courier" w:eastAsia="Times New Roman" w:hAnsi="Courier" w:cs="Times New Roman"/>
          <w:color w:val="auto"/>
          <w:sz w:val="16"/>
        </w:rPr>
      </w:pPr>
      <w:r w:rsidRPr="007F4D7E">
        <w:rPr>
          <w:rFonts w:ascii="Courier" w:eastAsia="Times New Roman" w:hAnsi="Courier" w:cs="Times New Roman"/>
          <w:color w:val="auto"/>
          <w:sz w:val="16"/>
        </w:rPr>
        <w:t>| &lt;&gt;</w:t>
      </w:r>
      <w:r w:rsidR="00641D99" w:rsidRPr="007F4D7E">
        <w:rPr>
          <w:rFonts w:ascii="Courier" w:eastAsia="Times New Roman" w:hAnsi="Courier" w:cs="Times New Roman"/>
          <w:color w:val="auto"/>
          <w:sz w:val="16"/>
        </w:rPr>
        <w:t>............................</w:t>
      </w:r>
      <w:r w:rsidRPr="007F4D7E">
        <w:rPr>
          <w:rFonts w:ascii="Courier" w:eastAsia="Times New Roman" w:hAnsi="Courier" w:cs="Times New Roman"/>
          <w:color w:val="auto"/>
          <w:sz w:val="16"/>
        </w:rPr>
        <w:t>&lt;&gt; |</w:t>
      </w:r>
    </w:p>
    <w:p w14:paraId="30334575" w14:textId="55D50323" w:rsidR="006778F1" w:rsidRPr="006778F1" w:rsidRDefault="006778F1" w:rsidP="006778F1">
      <w:pPr>
        <w:jc w:val="center"/>
        <w:rPr>
          <w:rFonts w:ascii="Courier" w:eastAsia="Times New Roman" w:hAnsi="Courier" w:cs="Times New Roman"/>
          <w:color w:val="auto"/>
          <w:sz w:val="16"/>
        </w:rPr>
      </w:pPr>
      <w:r w:rsidRPr="007F4D7E">
        <w:rPr>
          <w:rFonts w:ascii="Courier" w:eastAsia="Times New Roman" w:hAnsi="Courier" w:cs="Times New Roman"/>
          <w:color w:val="auto"/>
          <w:sz w:val="16"/>
        </w:rPr>
        <w:t xml:space="preserve">| </w:t>
      </w:r>
      <w:r w:rsidR="00641D99" w:rsidRPr="007F4D7E">
        <w:rPr>
          <w:rFonts w:ascii="Courier" w:eastAsia="Times New Roman" w:hAnsi="Courier" w:cs="Times New Roman"/>
          <w:color w:val="auto"/>
          <w:sz w:val="16"/>
        </w:rPr>
        <w:t xml:space="preserve">&lt;&gt;&lt;&gt;&lt;&gt;&lt;&gt;&lt;&gt;&lt;&gt;&lt;&gt;&lt;&gt;&lt;&gt;&lt;&gt;&lt;&gt;&lt;&gt;&lt;&gt;&lt;&gt; </w:t>
      </w:r>
      <w:r w:rsidRPr="007F4D7E">
        <w:rPr>
          <w:rFonts w:ascii="Courier" w:eastAsia="Times New Roman" w:hAnsi="Courier" w:cs="Times New Roman"/>
          <w:color w:val="auto"/>
          <w:sz w:val="16"/>
        </w:rPr>
        <w:t>|</w:t>
      </w:r>
    </w:p>
    <w:p w14:paraId="0AD138FD" w14:textId="77777777" w:rsidR="00641D99" w:rsidRPr="006778F1" w:rsidRDefault="00641D99" w:rsidP="00641D99">
      <w:pPr>
        <w:jc w:val="center"/>
        <w:rPr>
          <w:rFonts w:ascii="Courier" w:eastAsia="Times New Roman" w:hAnsi="Courier" w:cs="Times New Roman"/>
          <w:color w:val="auto"/>
          <w:sz w:val="21"/>
        </w:rPr>
      </w:pPr>
      <w:r w:rsidRPr="007F4D7E">
        <w:rPr>
          <w:rFonts w:ascii="Courier" w:eastAsia="Times New Roman" w:hAnsi="Courier" w:cs="Times New Roman"/>
          <w:color w:val="auto"/>
          <w:sz w:val="13"/>
        </w:rPr>
        <w:t>#================#</w:t>
      </w:r>
      <w:r w:rsidRPr="006778F1">
        <w:rPr>
          <w:rFonts w:ascii="Courier" w:eastAsia="Times New Roman" w:hAnsi="Courier" w:cs="Times New Roman"/>
          <w:color w:val="auto"/>
          <w:sz w:val="13"/>
        </w:rPr>
        <w:t xml:space="preserve"> </w:t>
      </w:r>
      <w:r w:rsidRPr="007F4D7E">
        <w:rPr>
          <w:rFonts w:ascii="Courier" w:eastAsia="Times New Roman" w:hAnsi="Courier" w:cs="Times New Roman"/>
          <w:color w:val="auto"/>
          <w:sz w:val="13"/>
        </w:rPr>
        <w:t>#================#</w:t>
      </w:r>
      <w:r w:rsidRPr="006778F1">
        <w:rPr>
          <w:rFonts w:ascii="Courier" w:eastAsia="Times New Roman" w:hAnsi="Courier" w:cs="Times New Roman"/>
          <w:color w:val="auto"/>
          <w:sz w:val="13"/>
        </w:rPr>
        <w:t xml:space="preserve"> </w:t>
      </w:r>
      <w:r w:rsidRPr="007F4D7E">
        <w:rPr>
          <w:rFonts w:ascii="Courier" w:eastAsia="Times New Roman" w:hAnsi="Courier" w:cs="Times New Roman"/>
          <w:color w:val="auto"/>
          <w:sz w:val="13"/>
        </w:rPr>
        <w:t>#================#</w:t>
      </w:r>
      <w:r w:rsidRPr="006778F1">
        <w:rPr>
          <w:rFonts w:ascii="Courier" w:eastAsia="Times New Roman" w:hAnsi="Courier" w:cs="Times New Roman"/>
          <w:color w:val="auto"/>
          <w:sz w:val="13"/>
        </w:rPr>
        <w:t xml:space="preserve"> </w:t>
      </w:r>
      <w:r w:rsidRPr="007F4D7E">
        <w:rPr>
          <w:rFonts w:ascii="Courier" w:eastAsia="Times New Roman" w:hAnsi="Courier" w:cs="Times New Roman"/>
          <w:color w:val="auto"/>
          <w:sz w:val="13"/>
        </w:rPr>
        <w:t>#================#</w:t>
      </w:r>
      <w:r w:rsidRPr="006778F1">
        <w:rPr>
          <w:rFonts w:ascii="Courier" w:eastAsia="Times New Roman" w:hAnsi="Courier" w:cs="Times New Roman"/>
          <w:color w:val="auto"/>
          <w:sz w:val="13"/>
        </w:rPr>
        <w:t xml:space="preserve"> #================# </w:t>
      </w:r>
      <w:r w:rsidRPr="007F4D7E">
        <w:rPr>
          <w:rFonts w:ascii="Courier" w:eastAsia="Times New Roman" w:hAnsi="Courier" w:cs="Times New Roman"/>
          <w:color w:val="auto"/>
          <w:sz w:val="13"/>
        </w:rPr>
        <w:t>#================#</w:t>
      </w:r>
      <w:r w:rsidRPr="006778F1">
        <w:rPr>
          <w:rFonts w:ascii="Courier" w:eastAsia="Times New Roman" w:hAnsi="Courier" w:cs="Times New Roman"/>
          <w:color w:val="auto"/>
          <w:sz w:val="13"/>
        </w:rPr>
        <w:t xml:space="preserve"> </w:t>
      </w:r>
      <w:r w:rsidRPr="007F4D7E">
        <w:rPr>
          <w:rFonts w:ascii="Courier" w:eastAsia="Times New Roman" w:hAnsi="Courier" w:cs="Times New Roman"/>
          <w:color w:val="auto"/>
          <w:sz w:val="13"/>
        </w:rPr>
        <w:t>#================#</w:t>
      </w:r>
    </w:p>
    <w:p w14:paraId="5FED8333" w14:textId="41EA6E6E" w:rsidR="006778F1" w:rsidRPr="007F4D7E" w:rsidRDefault="006778F1" w:rsidP="006778F1">
      <w:pPr>
        <w:jc w:val="center"/>
        <w:rPr>
          <w:rFonts w:ascii="Courier" w:eastAsia="Times New Roman" w:hAnsi="Courier" w:cs="Times New Roman"/>
          <w:color w:val="auto"/>
        </w:rPr>
      </w:pPr>
    </w:p>
    <w:p w14:paraId="3394E96E" w14:textId="77777777" w:rsidR="006778F1" w:rsidRPr="007F4D7E" w:rsidRDefault="006778F1" w:rsidP="00FD5534"/>
    <w:p w14:paraId="40946DC7" w14:textId="55E92980" w:rsidR="00D87DB1" w:rsidRDefault="00D87DB1" w:rsidP="00D87DB1"/>
    <w:p w14:paraId="6CE9F641" w14:textId="39A8B326" w:rsidR="005C245F" w:rsidRDefault="00641D99" w:rsidP="00D87DB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D40ED" wp14:editId="326105BB">
                <wp:simplePos x="0" y="0"/>
                <wp:positionH relativeFrom="column">
                  <wp:posOffset>30480</wp:posOffset>
                </wp:positionH>
                <wp:positionV relativeFrom="paragraph">
                  <wp:posOffset>884132</wp:posOffset>
                </wp:positionV>
                <wp:extent cx="3237653" cy="3197013"/>
                <wp:effectExtent l="0" t="0" r="1397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653" cy="31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09F3A" w14:textId="3ED6A737" w:rsidR="00641D99" w:rsidRDefault="00641D99">
                            <w:r>
                              <w:t>Welcome to Tina’s Quilts! I’m glad you’re here!</w:t>
                            </w:r>
                            <w:r>
                              <w:br/>
                            </w:r>
                          </w:p>
                          <w:p w14:paraId="02808B20" w14:textId="085962F8" w:rsidR="00641D99" w:rsidRDefault="00641D99">
                            <w:r>
                              <w:t xml:space="preserve">What size quilt would you like? </w:t>
                            </w:r>
                          </w:p>
                          <w:p w14:paraId="683670F9" w14:textId="266D70DE" w:rsidR="00641D99" w:rsidRPr="00641D99" w:rsidRDefault="00641D99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 w:rsidRPr="00641D99">
                              <w:rPr>
                                <w:b/>
                                <w:color w:val="ED7D31" w:themeColor="accent2"/>
                              </w:rPr>
                              <w:t>1</w:t>
                            </w:r>
                          </w:p>
                          <w:p w14:paraId="4F8FAA39" w14:textId="12231452" w:rsidR="00641D99" w:rsidRDefault="00641D99">
                            <w:r>
                              <w:t>Sure! Coming right up…</w:t>
                            </w:r>
                          </w:p>
                          <w:p w14:paraId="66CF3ECA" w14:textId="37A8C3A5" w:rsidR="00641D99" w:rsidRDefault="00641D99"/>
                          <w:p w14:paraId="516C4B3C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#================#</w:t>
                            </w:r>
                          </w:p>
                          <w:p w14:paraId="428F3009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 &lt;&gt;&lt;&gt; |</w:t>
                            </w:r>
                          </w:p>
                          <w:p w14:paraId="0A32B10C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 &lt;&gt;....&lt;&gt; |</w:t>
                            </w:r>
                          </w:p>
                          <w:p w14:paraId="55BEE2CA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 &lt;&gt;........&lt;&gt; |</w:t>
                            </w:r>
                          </w:p>
                          <w:p w14:paraId="170F3986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|&lt;&gt;............&lt;&gt;|</w:t>
                            </w:r>
                          </w:p>
                          <w:p w14:paraId="3E1E90DD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|&lt;&gt;............&lt;&gt;|</w:t>
                            </w:r>
                          </w:p>
                          <w:p w14:paraId="35A83731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 &lt;&gt;........&lt;&gt; |</w:t>
                            </w:r>
                          </w:p>
                          <w:p w14:paraId="115A2287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 &lt;&gt;....&lt;&gt; |</w:t>
                            </w:r>
                          </w:p>
                          <w:p w14:paraId="49EB52B5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 &lt;&gt;&lt;&gt; |</w:t>
                            </w:r>
                          </w:p>
                          <w:p w14:paraId="606658DF" w14:textId="63D0D666" w:rsidR="00641D99" w:rsidRDefault="00641D99" w:rsidP="00641D99">
                            <w:pPr>
                              <w:jc w:val="center"/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#================#</w:t>
                            </w:r>
                          </w:p>
                          <w:p w14:paraId="12E2168C" w14:textId="77777777" w:rsidR="00641D99" w:rsidRDefault="00641D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40ED" id="Text Box 2" o:spid="_x0000_s1027" type="#_x0000_t202" style="position:absolute;margin-left:2.4pt;margin-top:69.6pt;width:254.95pt;height:2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" fillcolor="white [3201]" strokeweight=".5pt">
                <v:textbox>
                  <w:txbxContent>
                    <w:p w14:paraId="74309F3A" w14:textId="3ED6A737" w:rsidR="00641D99" w:rsidRDefault="00641D99">
                      <w:r>
                        <w:t>Welcome to Tina’s Quilts! I’m glad you’re here!</w:t>
                      </w:r>
                      <w:r>
                        <w:br/>
                      </w:r>
                    </w:p>
                    <w:p w14:paraId="02808B20" w14:textId="085962F8" w:rsidR="00641D99" w:rsidRDefault="00641D99">
                      <w:r>
                        <w:t xml:space="preserve">What size quilt would you like? </w:t>
                      </w:r>
                    </w:p>
                    <w:p w14:paraId="683670F9" w14:textId="266D70DE" w:rsidR="00641D99" w:rsidRPr="00641D99" w:rsidRDefault="00641D99">
                      <w:pPr>
                        <w:rPr>
                          <w:b/>
                          <w:color w:val="ED7D31" w:themeColor="accent2"/>
                        </w:rPr>
                      </w:pPr>
                      <w:r w:rsidRPr="00641D99">
                        <w:rPr>
                          <w:b/>
                          <w:color w:val="ED7D31" w:themeColor="accent2"/>
                        </w:rPr>
                        <w:t>1</w:t>
                      </w:r>
                    </w:p>
                    <w:p w14:paraId="4F8FAA39" w14:textId="12231452" w:rsidR="00641D99" w:rsidRDefault="00641D99">
                      <w:r>
                        <w:t>Sure! Coming right up…</w:t>
                      </w:r>
                    </w:p>
                    <w:p w14:paraId="66CF3ECA" w14:textId="37A8C3A5" w:rsidR="00641D99" w:rsidRDefault="00641D99"/>
                    <w:p w14:paraId="516C4B3C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#================#</w:t>
                      </w:r>
                    </w:p>
                    <w:p w14:paraId="428F3009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 &lt;&gt;&lt;&gt; |</w:t>
                      </w:r>
                    </w:p>
                    <w:p w14:paraId="0A32B10C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 &lt;&gt;....&lt;&gt; |</w:t>
                      </w:r>
                    </w:p>
                    <w:p w14:paraId="55BEE2CA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 &lt;&gt;........&lt;&gt; |</w:t>
                      </w:r>
                    </w:p>
                    <w:p w14:paraId="170F3986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|&lt;&gt;............&lt;&gt;|</w:t>
                      </w:r>
                    </w:p>
                    <w:p w14:paraId="3E1E90DD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|&lt;&gt;............&lt;&gt;|</w:t>
                      </w:r>
                    </w:p>
                    <w:p w14:paraId="35A83731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 &lt;&gt;........&lt;&gt; |</w:t>
                      </w:r>
                    </w:p>
                    <w:p w14:paraId="115A2287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 &lt;&gt;....&lt;&gt; |</w:t>
                      </w:r>
                    </w:p>
                    <w:p w14:paraId="49EB52B5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 &lt;&gt;&lt;&gt; |</w:t>
                      </w:r>
                    </w:p>
                    <w:p w14:paraId="606658DF" w14:textId="63D0D666" w:rsidR="00641D99" w:rsidRDefault="00641D99" w:rsidP="00641D99">
                      <w:pPr>
                        <w:jc w:val="center"/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#================#</w:t>
                      </w:r>
                    </w:p>
                    <w:p w14:paraId="12E2168C" w14:textId="77777777" w:rsidR="00641D99" w:rsidRDefault="00641D99"/>
                  </w:txbxContent>
                </v:textbox>
              </v:shape>
            </w:pict>
          </mc:Fallback>
        </mc:AlternateContent>
      </w:r>
      <w:r w:rsidR="005C245F" w:rsidRPr="005C245F">
        <w:rPr>
          <w:b/>
        </w:rPr>
        <w:t xml:space="preserve">What You Need </w:t>
      </w:r>
      <w:r w:rsidR="00CB5818">
        <w:rPr>
          <w:b/>
        </w:rPr>
        <w:t>t</w:t>
      </w:r>
      <w:r w:rsidR="005C245F" w:rsidRPr="005C245F">
        <w:rPr>
          <w:b/>
        </w:rPr>
        <w:t xml:space="preserve">o Do: </w:t>
      </w:r>
      <w:r>
        <w:rPr>
          <w:b/>
        </w:rPr>
        <w:br/>
      </w:r>
      <w:r>
        <w:rPr>
          <w:b/>
        </w:rPr>
        <w:br/>
      </w:r>
      <w:r w:rsidRPr="00641D99">
        <w:t>Your job is to implement a program that prints this quilt to the given size (from the customer).</w:t>
      </w:r>
      <w:r>
        <w:rPr>
          <w:b/>
        </w:rPr>
        <w:t xml:space="preserve"> </w:t>
      </w:r>
      <w:r w:rsidRPr="00641D99">
        <w:t xml:space="preserve">I have left a few examples below: </w:t>
      </w:r>
      <w:r>
        <w:br/>
      </w:r>
      <w:r>
        <w:br/>
      </w:r>
      <w:r w:rsidRPr="00641D99">
        <w:br/>
      </w:r>
    </w:p>
    <w:p w14:paraId="6B08085B" w14:textId="77777777" w:rsidR="005C245F" w:rsidRPr="005C245F" w:rsidRDefault="005C245F" w:rsidP="00D87DB1"/>
    <w:p w14:paraId="5CF72881" w14:textId="646D8B37" w:rsidR="005C245F" w:rsidRDefault="005C245F" w:rsidP="00D87DB1">
      <w:pPr>
        <w:rPr>
          <w:b/>
        </w:rPr>
      </w:pPr>
    </w:p>
    <w:p w14:paraId="2FC20F9C" w14:textId="77777777" w:rsidR="00641D99" w:rsidRDefault="00641D99" w:rsidP="00D87DB1">
      <w:pPr>
        <w:rPr>
          <w:b/>
        </w:rPr>
      </w:pPr>
    </w:p>
    <w:p w14:paraId="4BACDF67" w14:textId="23838B87" w:rsidR="00641D99" w:rsidRDefault="00641D99" w:rsidP="00D87DB1">
      <w:pPr>
        <w:rPr>
          <w:b/>
        </w:rPr>
      </w:pPr>
    </w:p>
    <w:p w14:paraId="12EA9927" w14:textId="0F676C68" w:rsidR="00641D99" w:rsidRDefault="00641D99" w:rsidP="00D87DB1">
      <w:pPr>
        <w:rPr>
          <w:b/>
        </w:rPr>
      </w:pPr>
    </w:p>
    <w:p w14:paraId="66ED1D20" w14:textId="77777777" w:rsidR="00641D99" w:rsidRDefault="00641D99" w:rsidP="00D87DB1">
      <w:pPr>
        <w:rPr>
          <w:b/>
        </w:rPr>
      </w:pPr>
    </w:p>
    <w:p w14:paraId="161ADD89" w14:textId="77777777" w:rsidR="00641D99" w:rsidRDefault="00641D99" w:rsidP="00D87DB1">
      <w:pPr>
        <w:rPr>
          <w:b/>
        </w:rPr>
      </w:pPr>
    </w:p>
    <w:p w14:paraId="7A309F47" w14:textId="60F2A108" w:rsidR="00641D99" w:rsidRDefault="00641D99" w:rsidP="00D87DB1">
      <w:pPr>
        <w:rPr>
          <w:b/>
        </w:rPr>
      </w:pPr>
    </w:p>
    <w:p w14:paraId="698B6D67" w14:textId="4188F161" w:rsidR="00641D99" w:rsidRDefault="00641D99" w:rsidP="00D87DB1">
      <w:pPr>
        <w:rPr>
          <w:b/>
        </w:rPr>
      </w:pPr>
    </w:p>
    <w:p w14:paraId="49D11C61" w14:textId="77777777" w:rsidR="00641D99" w:rsidRDefault="00641D99" w:rsidP="00D87DB1">
      <w:pPr>
        <w:rPr>
          <w:b/>
        </w:rPr>
      </w:pPr>
    </w:p>
    <w:p w14:paraId="3F75E51A" w14:textId="77777777" w:rsidR="00641D99" w:rsidRDefault="00641D99" w:rsidP="00D87DB1">
      <w:pPr>
        <w:rPr>
          <w:b/>
        </w:rPr>
      </w:pPr>
    </w:p>
    <w:p w14:paraId="24E9B50A" w14:textId="77777777" w:rsidR="00641D99" w:rsidRDefault="00641D99" w:rsidP="00D87DB1">
      <w:pPr>
        <w:rPr>
          <w:b/>
        </w:rPr>
      </w:pPr>
    </w:p>
    <w:p w14:paraId="1DF11091" w14:textId="4480FE99" w:rsidR="00641D99" w:rsidRDefault="00641D99" w:rsidP="00D87DB1">
      <w:pPr>
        <w:rPr>
          <w:b/>
        </w:rPr>
      </w:pPr>
    </w:p>
    <w:p w14:paraId="01BE44A6" w14:textId="77777777" w:rsidR="00641D99" w:rsidRDefault="00641D99" w:rsidP="00D87DB1">
      <w:pPr>
        <w:rPr>
          <w:b/>
        </w:rPr>
      </w:pPr>
    </w:p>
    <w:p w14:paraId="1EDB8E17" w14:textId="3E81E90C" w:rsidR="00641D99" w:rsidRDefault="00641D99" w:rsidP="00D87DB1">
      <w:pPr>
        <w:rPr>
          <w:b/>
        </w:rPr>
      </w:pPr>
    </w:p>
    <w:p w14:paraId="1D0DC608" w14:textId="77777777" w:rsidR="00641D99" w:rsidRDefault="00641D99" w:rsidP="00D87DB1">
      <w:pPr>
        <w:rPr>
          <w:b/>
        </w:rPr>
      </w:pPr>
    </w:p>
    <w:p w14:paraId="36A06A60" w14:textId="77777777" w:rsidR="00641D99" w:rsidRDefault="00641D99" w:rsidP="00D87DB1">
      <w:pPr>
        <w:rPr>
          <w:b/>
        </w:rPr>
      </w:pPr>
    </w:p>
    <w:p w14:paraId="651F1BB0" w14:textId="77777777" w:rsidR="00641D99" w:rsidRDefault="00641D99" w:rsidP="00D87DB1">
      <w:pPr>
        <w:rPr>
          <w:b/>
        </w:rPr>
      </w:pPr>
    </w:p>
    <w:p w14:paraId="4F54E845" w14:textId="77777777" w:rsidR="00641D99" w:rsidRDefault="00641D99" w:rsidP="00D87DB1">
      <w:pPr>
        <w:rPr>
          <w:b/>
        </w:rPr>
      </w:pPr>
    </w:p>
    <w:p w14:paraId="76A81730" w14:textId="77777777" w:rsidR="00641D99" w:rsidRDefault="00641D99" w:rsidP="00D87DB1">
      <w:pPr>
        <w:rPr>
          <w:b/>
        </w:rPr>
      </w:pPr>
    </w:p>
    <w:p w14:paraId="5D2EFBE4" w14:textId="77777777" w:rsidR="00641D99" w:rsidRDefault="00641D99" w:rsidP="00D87DB1">
      <w:pPr>
        <w:rPr>
          <w:b/>
        </w:rPr>
      </w:pPr>
    </w:p>
    <w:p w14:paraId="17CDAD37" w14:textId="77777777" w:rsidR="00641D99" w:rsidRDefault="00641D99" w:rsidP="00D87DB1">
      <w:pPr>
        <w:rPr>
          <w:b/>
        </w:rPr>
      </w:pPr>
    </w:p>
    <w:p w14:paraId="287F4A25" w14:textId="5380AD52" w:rsidR="00641D99" w:rsidRDefault="00641D99" w:rsidP="00D87DB1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5F464" wp14:editId="627A418D">
                <wp:simplePos x="0" y="0"/>
                <wp:positionH relativeFrom="column">
                  <wp:posOffset>3387</wp:posOffset>
                </wp:positionH>
                <wp:positionV relativeFrom="paragraph">
                  <wp:posOffset>3387</wp:posOffset>
                </wp:positionV>
                <wp:extent cx="6969760" cy="3102186"/>
                <wp:effectExtent l="0" t="0" r="1524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9760" cy="3102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41C49" w14:textId="77777777" w:rsidR="00641D99" w:rsidRDefault="00641D99" w:rsidP="00641D99">
                            <w:r>
                              <w:t>Welcome to Tina’s Quilts! I’m glad you’re here!</w:t>
                            </w:r>
                            <w:r>
                              <w:br/>
                            </w:r>
                          </w:p>
                          <w:p w14:paraId="5A7DD41D" w14:textId="77777777" w:rsidR="00641D99" w:rsidRDefault="00641D99" w:rsidP="00641D99">
                            <w:r>
                              <w:t xml:space="preserve">What size quilt would you like? </w:t>
                            </w:r>
                          </w:p>
                          <w:p w14:paraId="283F5433" w14:textId="746B888E" w:rsidR="00641D99" w:rsidRPr="00641D99" w:rsidRDefault="00641D99" w:rsidP="00641D99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3</w:t>
                            </w:r>
                          </w:p>
                          <w:p w14:paraId="208DDF14" w14:textId="77777777" w:rsidR="00641D99" w:rsidRDefault="00641D99" w:rsidP="00641D99">
                            <w:r>
                              <w:t>Sure! Coming right up…</w:t>
                            </w:r>
                          </w:p>
                          <w:p w14:paraId="7DB3BEBB" w14:textId="77777777" w:rsidR="00641D99" w:rsidRDefault="00641D99" w:rsidP="00641D99"/>
                          <w:p w14:paraId="48E781ED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#================#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 xml:space="preserve"> </w:t>
                            </w: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#================#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 xml:space="preserve"> </w:t>
                            </w: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#================#</w:t>
                            </w:r>
                          </w:p>
                          <w:p w14:paraId="74703131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 &lt;&gt;&lt;&gt;&lt;&gt;&lt;&gt;&lt;&gt;&lt;&gt; |</w:t>
                            </w:r>
                          </w:p>
                          <w:p w14:paraId="0F1C2BAD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 &lt;&gt;............&lt;&gt; |</w:t>
                            </w:r>
                          </w:p>
                          <w:p w14:paraId="46C43D86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 &lt;&gt;........................&lt;&gt; |</w:t>
                            </w:r>
                          </w:p>
                          <w:p w14:paraId="717927ED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|&lt;&gt;....................................&lt;&gt;|</w:t>
                            </w:r>
                          </w:p>
                          <w:p w14:paraId="4FFD9EAA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|&lt;&gt;....................................&lt;&gt;|</w:t>
                            </w:r>
                          </w:p>
                          <w:p w14:paraId="4FBCCB6E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 &lt;&gt;........................&lt;&gt; |</w:t>
                            </w:r>
                          </w:p>
                          <w:p w14:paraId="18D5157A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 &lt;&gt;............&lt;&gt; |</w:t>
                            </w:r>
                          </w:p>
                          <w:p w14:paraId="41A5ACFB" w14:textId="77777777" w:rsidR="00641D99" w:rsidRPr="007F4D7E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| &lt;&gt;&lt;&gt;&lt;&gt;&lt;&gt;&lt;&gt;&lt;&gt; |</w:t>
                            </w:r>
                          </w:p>
                          <w:p w14:paraId="0BE9F3DA" w14:textId="77777777" w:rsidR="00641D99" w:rsidRDefault="00641D99" w:rsidP="00641D99">
                            <w:pPr>
                              <w:jc w:val="center"/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</w:pP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#================#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 xml:space="preserve"> </w:t>
                            </w: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#================#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 xml:space="preserve"> </w:t>
                            </w:r>
                            <w:r w:rsidRPr="007F4D7E">
                              <w:rPr>
                                <w:rFonts w:ascii="Courier" w:eastAsia="Times New Roman" w:hAnsi="Courier" w:cs="Times New Roman"/>
                                <w:color w:val="auto"/>
                              </w:rPr>
                              <w:t>#================#</w:t>
                            </w:r>
                          </w:p>
                          <w:p w14:paraId="7E31B1D8" w14:textId="77777777" w:rsidR="00641D99" w:rsidRDefault="00641D99" w:rsidP="00641D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F464" id="Text Box 3" o:spid="_x0000_s1028" type="#_x0000_t202" style="position:absolute;margin-left:.25pt;margin-top:.25pt;width:548.8pt;height:2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" fillcolor="white [3201]" strokeweight=".5pt">
                <v:textbox>
                  <w:txbxContent>
                    <w:p w14:paraId="0CC41C49" w14:textId="77777777" w:rsidR="00641D99" w:rsidRDefault="00641D99" w:rsidP="00641D99">
                      <w:r>
                        <w:t>Welcome to Tina’s Quilts! I’m glad you’re here!</w:t>
                      </w:r>
                      <w:r>
                        <w:br/>
                      </w:r>
                    </w:p>
                    <w:p w14:paraId="5A7DD41D" w14:textId="77777777" w:rsidR="00641D99" w:rsidRDefault="00641D99" w:rsidP="00641D99">
                      <w:r>
                        <w:t xml:space="preserve">What size quilt would you like? </w:t>
                      </w:r>
                    </w:p>
                    <w:p w14:paraId="283F5433" w14:textId="746B888E" w:rsidR="00641D99" w:rsidRPr="00641D99" w:rsidRDefault="00641D99" w:rsidP="00641D99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3</w:t>
                      </w:r>
                    </w:p>
                    <w:p w14:paraId="208DDF14" w14:textId="77777777" w:rsidR="00641D99" w:rsidRDefault="00641D99" w:rsidP="00641D99">
                      <w:r>
                        <w:t>Sure! Coming right up…</w:t>
                      </w:r>
                    </w:p>
                    <w:p w14:paraId="7DB3BEBB" w14:textId="77777777" w:rsidR="00641D99" w:rsidRDefault="00641D99" w:rsidP="00641D99"/>
                    <w:p w14:paraId="48E781ED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#================#</w:t>
                      </w:r>
                      <w:r>
                        <w:rPr>
                          <w:rFonts w:ascii="Courier" w:eastAsia="Times New Roman" w:hAnsi="Courier" w:cs="Times New Roman"/>
                          <w:color w:val="auto"/>
                        </w:rPr>
                        <w:t xml:space="preserve"> </w:t>
                      </w: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#================#</w:t>
                      </w:r>
                      <w:r>
                        <w:rPr>
                          <w:rFonts w:ascii="Courier" w:eastAsia="Times New Roman" w:hAnsi="Courier" w:cs="Times New Roman"/>
                          <w:color w:val="auto"/>
                        </w:rPr>
                        <w:t xml:space="preserve"> </w:t>
                      </w: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#================#</w:t>
                      </w:r>
                    </w:p>
                    <w:p w14:paraId="74703131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 &lt;&gt;&lt;&gt;&lt;&gt;&lt;&gt;&lt;&gt;&lt;&gt; |</w:t>
                      </w:r>
                    </w:p>
                    <w:p w14:paraId="0F1C2BAD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 &lt;&gt;............&lt;&gt; |</w:t>
                      </w:r>
                    </w:p>
                    <w:p w14:paraId="46C43D86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 &lt;&gt;........................&lt;&gt; |</w:t>
                      </w:r>
                    </w:p>
                    <w:p w14:paraId="717927ED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|&lt;&gt;....................................&lt;&gt;|</w:t>
                      </w:r>
                    </w:p>
                    <w:p w14:paraId="4FFD9EAA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|&lt;&gt;....................................&lt;&gt;|</w:t>
                      </w:r>
                    </w:p>
                    <w:p w14:paraId="4FBCCB6E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 &lt;&gt;........................&lt;&gt; |</w:t>
                      </w:r>
                    </w:p>
                    <w:p w14:paraId="18D5157A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 &lt;&gt;............&lt;&gt; |</w:t>
                      </w:r>
                    </w:p>
                    <w:p w14:paraId="41A5ACFB" w14:textId="77777777" w:rsidR="00641D99" w:rsidRPr="007F4D7E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| &lt;&gt;&lt;&gt;&lt;&gt;&lt;&gt;&lt;&gt;&lt;&gt; |</w:t>
                      </w:r>
                    </w:p>
                    <w:p w14:paraId="0BE9F3DA" w14:textId="77777777" w:rsidR="00641D99" w:rsidRDefault="00641D99" w:rsidP="00641D99">
                      <w:pPr>
                        <w:jc w:val="center"/>
                        <w:rPr>
                          <w:rFonts w:ascii="Courier" w:eastAsia="Times New Roman" w:hAnsi="Courier" w:cs="Times New Roman"/>
                          <w:color w:val="auto"/>
                        </w:rPr>
                      </w:pP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#================#</w:t>
                      </w:r>
                      <w:r>
                        <w:rPr>
                          <w:rFonts w:ascii="Courier" w:eastAsia="Times New Roman" w:hAnsi="Courier" w:cs="Times New Roman"/>
                          <w:color w:val="auto"/>
                        </w:rPr>
                        <w:t xml:space="preserve"> </w:t>
                      </w: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#================#</w:t>
                      </w:r>
                      <w:r>
                        <w:rPr>
                          <w:rFonts w:ascii="Courier" w:eastAsia="Times New Roman" w:hAnsi="Courier" w:cs="Times New Roman"/>
                          <w:color w:val="auto"/>
                        </w:rPr>
                        <w:t xml:space="preserve"> </w:t>
                      </w:r>
                      <w:r w:rsidRPr="007F4D7E">
                        <w:rPr>
                          <w:rFonts w:ascii="Courier" w:eastAsia="Times New Roman" w:hAnsi="Courier" w:cs="Times New Roman"/>
                          <w:color w:val="auto"/>
                        </w:rPr>
                        <w:t>#================#</w:t>
                      </w:r>
                    </w:p>
                    <w:p w14:paraId="7E31B1D8" w14:textId="77777777" w:rsidR="00641D99" w:rsidRDefault="00641D99" w:rsidP="00641D99"/>
                  </w:txbxContent>
                </v:textbox>
              </v:shape>
            </w:pict>
          </mc:Fallback>
        </mc:AlternateContent>
      </w:r>
    </w:p>
    <w:p w14:paraId="24FBC1FD" w14:textId="77777777" w:rsidR="00641D99" w:rsidRDefault="00641D99" w:rsidP="00D87DB1">
      <w:pPr>
        <w:rPr>
          <w:b/>
        </w:rPr>
      </w:pPr>
    </w:p>
    <w:p w14:paraId="6919156C" w14:textId="77777777" w:rsidR="00641D99" w:rsidRDefault="00641D99" w:rsidP="00D87DB1">
      <w:pPr>
        <w:rPr>
          <w:b/>
        </w:rPr>
      </w:pPr>
    </w:p>
    <w:p w14:paraId="7D5FF04E" w14:textId="77777777" w:rsidR="00641D99" w:rsidRDefault="00641D99" w:rsidP="00D87DB1">
      <w:pPr>
        <w:rPr>
          <w:b/>
        </w:rPr>
      </w:pPr>
    </w:p>
    <w:p w14:paraId="71557B76" w14:textId="77777777" w:rsidR="00641D99" w:rsidRDefault="00641D99" w:rsidP="00D87DB1">
      <w:pPr>
        <w:rPr>
          <w:b/>
        </w:rPr>
      </w:pPr>
    </w:p>
    <w:p w14:paraId="5DEB236E" w14:textId="77777777" w:rsidR="00641D99" w:rsidRDefault="00641D99" w:rsidP="00D87DB1">
      <w:pPr>
        <w:rPr>
          <w:b/>
        </w:rPr>
      </w:pPr>
    </w:p>
    <w:p w14:paraId="428AEA48" w14:textId="77777777" w:rsidR="00641D99" w:rsidRDefault="00641D99" w:rsidP="00D87DB1">
      <w:pPr>
        <w:rPr>
          <w:b/>
        </w:rPr>
      </w:pPr>
    </w:p>
    <w:p w14:paraId="5B419D1D" w14:textId="6150A02A" w:rsidR="00641D99" w:rsidRDefault="00641D99" w:rsidP="00D87DB1">
      <w:pPr>
        <w:rPr>
          <w:b/>
        </w:rPr>
      </w:pPr>
    </w:p>
    <w:p w14:paraId="6D1D4E29" w14:textId="184C721C" w:rsidR="00641D99" w:rsidRDefault="00641D99" w:rsidP="00D87DB1">
      <w:pPr>
        <w:rPr>
          <w:b/>
        </w:rPr>
      </w:pPr>
    </w:p>
    <w:p w14:paraId="47C24F59" w14:textId="046AE57F" w:rsidR="00641D99" w:rsidRDefault="00641D99" w:rsidP="00D87DB1">
      <w:pPr>
        <w:rPr>
          <w:b/>
        </w:rPr>
      </w:pPr>
    </w:p>
    <w:p w14:paraId="13F2FCA6" w14:textId="6BD33907" w:rsidR="00641D99" w:rsidRDefault="00641D99" w:rsidP="00D87DB1">
      <w:pPr>
        <w:rPr>
          <w:b/>
        </w:rPr>
      </w:pPr>
    </w:p>
    <w:p w14:paraId="213FC1BF" w14:textId="25F88E23" w:rsidR="00641D99" w:rsidRDefault="00641D99" w:rsidP="00D87DB1">
      <w:pPr>
        <w:rPr>
          <w:b/>
        </w:rPr>
      </w:pPr>
    </w:p>
    <w:p w14:paraId="4B718EB5" w14:textId="5E7CA638" w:rsidR="00641D99" w:rsidRDefault="00641D99" w:rsidP="00D87DB1">
      <w:pPr>
        <w:rPr>
          <w:b/>
        </w:rPr>
      </w:pPr>
    </w:p>
    <w:p w14:paraId="6F01A4D5" w14:textId="2D1D6E33" w:rsidR="00641D99" w:rsidRDefault="00641D99" w:rsidP="00D87DB1">
      <w:pPr>
        <w:rPr>
          <w:b/>
        </w:rPr>
      </w:pPr>
    </w:p>
    <w:p w14:paraId="5D1966E1" w14:textId="328CA31A" w:rsidR="00641D99" w:rsidRDefault="00641D99" w:rsidP="00D87DB1">
      <w:pPr>
        <w:rPr>
          <w:b/>
        </w:rPr>
      </w:pPr>
    </w:p>
    <w:p w14:paraId="5859DC5C" w14:textId="0A678CF1" w:rsidR="00641D99" w:rsidRDefault="00641D99" w:rsidP="00D87DB1">
      <w:pPr>
        <w:rPr>
          <w:b/>
        </w:rPr>
      </w:pPr>
    </w:p>
    <w:p w14:paraId="4196B305" w14:textId="4D5EACDE" w:rsidR="00641D99" w:rsidRDefault="00641D99" w:rsidP="00D87DB1">
      <w:pPr>
        <w:rPr>
          <w:b/>
        </w:rPr>
      </w:pPr>
    </w:p>
    <w:p w14:paraId="441AA9A0" w14:textId="4DEA24F5" w:rsidR="00641D99" w:rsidRDefault="00641D99" w:rsidP="00D87DB1">
      <w:pPr>
        <w:rPr>
          <w:b/>
        </w:rPr>
      </w:pPr>
    </w:p>
    <w:p w14:paraId="2A98AFEF" w14:textId="67450DB8" w:rsidR="00641D99" w:rsidRDefault="00641D99" w:rsidP="00D87DB1">
      <w:pPr>
        <w:rPr>
          <w:b/>
        </w:rPr>
      </w:pPr>
    </w:p>
    <w:p w14:paraId="6F3EAA48" w14:textId="76DB2068" w:rsidR="00641D99" w:rsidRDefault="009F2CE1" w:rsidP="00D87DB1">
      <w:pPr>
        <w:rPr>
          <w:b/>
        </w:rPr>
      </w:pPr>
      <w:r>
        <w:rPr>
          <w:b/>
        </w:rPr>
        <w:t xml:space="preserve">Note: The customer should be able to put any size in your program (EX: 100). </w:t>
      </w:r>
    </w:p>
    <w:p w14:paraId="3B7AFDC9" w14:textId="3F95831E" w:rsidR="00641D99" w:rsidRDefault="00641D99" w:rsidP="00D87DB1">
      <w:pPr>
        <w:rPr>
          <w:b/>
        </w:rPr>
      </w:pPr>
    </w:p>
    <w:p w14:paraId="179D2D37" w14:textId="77777777" w:rsidR="00641D99" w:rsidRDefault="00641D99" w:rsidP="00D87DB1">
      <w:pPr>
        <w:rPr>
          <w:b/>
        </w:rPr>
      </w:pPr>
    </w:p>
    <w:p w14:paraId="0F5C19DD" w14:textId="248FD6D3" w:rsidR="005C245F" w:rsidRDefault="005C245F" w:rsidP="00D87DB1">
      <w:r>
        <w:rPr>
          <w:b/>
        </w:rPr>
        <w:t xml:space="preserve">HINTS: </w:t>
      </w:r>
      <w:r w:rsidRPr="005C245F">
        <w:t xml:space="preserve"> </w:t>
      </w:r>
    </w:p>
    <w:p w14:paraId="20B289D2" w14:textId="7C5E1194" w:rsidR="00641D99" w:rsidRDefault="00641D99" w:rsidP="00D87DB1"/>
    <w:p w14:paraId="3FD5683B" w14:textId="2FDA79CB" w:rsidR="00641D99" w:rsidRDefault="00641D99" w:rsidP="00D87DB1">
      <w:r>
        <w:rPr>
          <w:noProof/>
        </w:rPr>
        <w:drawing>
          <wp:inline distT="0" distB="0" distL="0" distR="0" wp14:anchorId="6B7F2321" wp14:editId="1524948F">
            <wp:extent cx="6858000" cy="3943985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07 at 3.23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483D" w14:textId="2695367C" w:rsidR="00641D99" w:rsidRDefault="00641D99" w:rsidP="00D87DB1"/>
    <w:p w14:paraId="4558034C" w14:textId="77777777" w:rsidR="00641D99" w:rsidRPr="005C245F" w:rsidRDefault="00641D99" w:rsidP="00D87DB1"/>
    <w:p w14:paraId="0D90BFFA" w14:textId="2F1022E5" w:rsidR="005C245F" w:rsidRPr="005C245F" w:rsidRDefault="005C245F" w:rsidP="005C245F">
      <w:pPr>
        <w:pStyle w:val="ListParagraph"/>
        <w:numPr>
          <w:ilvl w:val="0"/>
          <w:numId w:val="8"/>
        </w:numPr>
      </w:pPr>
      <w:r w:rsidRPr="005C245F">
        <w:t>Comment on your code (not how, but WHAT)</w:t>
      </w:r>
    </w:p>
    <w:p w14:paraId="191783AF" w14:textId="22B8759B" w:rsidR="005C245F" w:rsidRDefault="005C245F" w:rsidP="005C245F">
      <w:pPr>
        <w:pStyle w:val="ListParagraph"/>
        <w:numPr>
          <w:ilvl w:val="0"/>
          <w:numId w:val="8"/>
        </w:numPr>
      </w:pPr>
      <w:r>
        <w:t>Use the concepts we learned in class</w:t>
      </w:r>
    </w:p>
    <w:p w14:paraId="19848F02" w14:textId="1F4F156B" w:rsidR="005C245F" w:rsidRPr="005C245F" w:rsidRDefault="005C245F" w:rsidP="005C245F">
      <w:pPr>
        <w:pStyle w:val="ListParagraph"/>
        <w:numPr>
          <w:ilvl w:val="1"/>
          <w:numId w:val="8"/>
        </w:numPr>
      </w:pPr>
      <w:r>
        <w:t xml:space="preserve">Refer to the PPT slides  </w:t>
      </w:r>
    </w:p>
    <w:p w14:paraId="035F257B" w14:textId="01C2DAE4" w:rsidR="005C245F" w:rsidRDefault="005C245F" w:rsidP="00D87DB1"/>
    <w:p w14:paraId="2B53FBA0" w14:textId="4FE8F5B4" w:rsidR="005C245F" w:rsidRDefault="005C245F" w:rsidP="00D87DB1"/>
    <w:p w14:paraId="3726DD4C" w14:textId="77777777" w:rsidR="005C245F" w:rsidRPr="005C245F" w:rsidRDefault="005C245F" w:rsidP="00D87DB1"/>
    <w:p w14:paraId="15BDC330" w14:textId="69047D74" w:rsidR="005C245F" w:rsidRPr="005C245F" w:rsidRDefault="005C245F" w:rsidP="005C245F">
      <w:pPr>
        <w:jc w:val="center"/>
        <w:rPr>
          <w:sz w:val="36"/>
        </w:rPr>
      </w:pPr>
      <w:r w:rsidRPr="005C245F">
        <w:rPr>
          <w:sz w:val="36"/>
        </w:rPr>
        <w:t>Feel free to come to me with any questions!</w:t>
      </w:r>
    </w:p>
    <w:sectPr w:rsidR="005C245F" w:rsidRPr="005C245F" w:rsidSect="00D87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C7A27" w14:textId="77777777" w:rsidR="00AA05BD" w:rsidRDefault="00AA05BD" w:rsidP="00CB5818">
      <w:r>
        <w:separator/>
      </w:r>
    </w:p>
  </w:endnote>
  <w:endnote w:type="continuationSeparator" w:id="0">
    <w:p w14:paraId="10335CCF" w14:textId="77777777" w:rsidR="00AA05BD" w:rsidRDefault="00AA05BD" w:rsidP="00CB5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983AD" w14:textId="77777777" w:rsidR="00AA05BD" w:rsidRDefault="00AA05BD" w:rsidP="00CB5818">
      <w:r>
        <w:separator/>
      </w:r>
    </w:p>
  </w:footnote>
  <w:footnote w:type="continuationSeparator" w:id="0">
    <w:p w14:paraId="151C9E5D" w14:textId="77777777" w:rsidR="00AA05BD" w:rsidRDefault="00AA05BD" w:rsidP="00CB5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2AE0C6F"/>
    <w:multiLevelType w:val="hybridMultilevel"/>
    <w:tmpl w:val="6D24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604EC"/>
    <w:multiLevelType w:val="hybridMultilevel"/>
    <w:tmpl w:val="84F891BE"/>
    <w:lvl w:ilvl="0" w:tplc="48901B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07493"/>
    <w:multiLevelType w:val="hybridMultilevel"/>
    <w:tmpl w:val="D316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733DB"/>
    <w:multiLevelType w:val="hybridMultilevel"/>
    <w:tmpl w:val="31807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B1"/>
    <w:rsid w:val="000D6901"/>
    <w:rsid w:val="0016522F"/>
    <w:rsid w:val="00180249"/>
    <w:rsid w:val="001971C0"/>
    <w:rsid w:val="002B28AC"/>
    <w:rsid w:val="00533F82"/>
    <w:rsid w:val="005C245F"/>
    <w:rsid w:val="00641D99"/>
    <w:rsid w:val="006778F1"/>
    <w:rsid w:val="006B7B20"/>
    <w:rsid w:val="00734527"/>
    <w:rsid w:val="007F4D7E"/>
    <w:rsid w:val="007F769E"/>
    <w:rsid w:val="008E6E00"/>
    <w:rsid w:val="009A2979"/>
    <w:rsid w:val="009F2CE1"/>
    <w:rsid w:val="00AA05BD"/>
    <w:rsid w:val="00B64462"/>
    <w:rsid w:val="00BF1F54"/>
    <w:rsid w:val="00C06BC4"/>
    <w:rsid w:val="00C6379A"/>
    <w:rsid w:val="00CB5818"/>
    <w:rsid w:val="00D87DB1"/>
    <w:rsid w:val="00E126DE"/>
    <w:rsid w:val="00E2370F"/>
    <w:rsid w:val="00F30F26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90A9"/>
  <w15:chartTrackingRefBased/>
  <w15:docId w15:val="{507FEEDB-A2DB-6345-B6DA-239417A6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7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D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818"/>
  </w:style>
  <w:style w:type="paragraph" w:styleId="Footer">
    <w:name w:val="footer"/>
    <w:basedOn w:val="Normal"/>
    <w:link w:val="FooterChar"/>
    <w:uiPriority w:val="99"/>
    <w:unhideWhenUsed/>
    <w:rsid w:val="00CB5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818"/>
  </w:style>
  <w:style w:type="paragraph" w:styleId="BalloonText">
    <w:name w:val="Balloon Text"/>
    <w:basedOn w:val="Normal"/>
    <w:link w:val="BalloonTextChar"/>
    <w:uiPriority w:val="99"/>
    <w:semiHidden/>
    <w:unhideWhenUsed/>
    <w:rsid w:val="00641D9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99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37E586-F2E1-B945-8219-924FB0536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vrubyna</cp:lastModifiedBy>
  <cp:revision>12</cp:revision>
  <dcterms:created xsi:type="dcterms:W3CDTF">2019-04-04T00:10:00Z</dcterms:created>
  <dcterms:modified xsi:type="dcterms:W3CDTF">2019-09-08T20:36:00Z</dcterms:modified>
</cp:coreProperties>
</file>