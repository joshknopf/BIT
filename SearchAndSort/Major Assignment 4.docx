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08027" w14:textId="62D058B8" w:rsidR="00D87DB1" w:rsidRPr="00084CE8" w:rsidRDefault="005C245F" w:rsidP="00D87DB1">
      <w:pPr>
        <w:jc w:val="center"/>
        <w:rPr>
          <w:b/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16603" wp14:editId="0C27EC08">
                <wp:simplePos x="0" y="0"/>
                <wp:positionH relativeFrom="column">
                  <wp:posOffset>6531</wp:posOffset>
                </wp:positionH>
                <wp:positionV relativeFrom="paragraph">
                  <wp:posOffset>-71846</wp:posOffset>
                </wp:positionV>
                <wp:extent cx="1691640" cy="666206"/>
                <wp:effectExtent l="0" t="0" r="1016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66620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029F2" w14:textId="759CB6E4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>Total: 50 Points</w:t>
                            </w:r>
                          </w:p>
                          <w:p w14:paraId="18214AD5" w14:textId="5E97A256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 xml:space="preserve">25 for style </w:t>
                            </w:r>
                          </w:p>
                          <w:p w14:paraId="7A3B93C8" w14:textId="5DDD4188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>25 for working code</w:t>
                            </w:r>
                          </w:p>
                          <w:p w14:paraId="70BDF4F1" w14:textId="77777777" w:rsidR="005C245F" w:rsidRDefault="005C2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16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5pt;margin-top:-5.65pt;width:133.2pt;height:5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" fillcolor="#ed7d31 [3205]" strokeweight=".5pt">
                <v:textbox>
                  <w:txbxContent>
                    <w:p w14:paraId="442029F2" w14:textId="759CB6E4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>Total: 50 Points</w:t>
                      </w:r>
                    </w:p>
                    <w:p w14:paraId="18214AD5" w14:textId="5E97A256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 xml:space="preserve">25 for style </w:t>
                      </w:r>
                    </w:p>
                    <w:p w14:paraId="7A3B93C8" w14:textId="5DDD4188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>25 for working code</w:t>
                      </w:r>
                    </w:p>
                    <w:p w14:paraId="70BDF4F1" w14:textId="77777777" w:rsidR="005C245F" w:rsidRDefault="005C245F"/>
                  </w:txbxContent>
                </v:textbox>
              </v:shape>
            </w:pict>
          </mc:Fallback>
        </mc:AlternateContent>
      </w:r>
      <w:r w:rsidR="00D87DB1" w:rsidRPr="00084CE8">
        <w:rPr>
          <w:b/>
          <w:sz w:val="56"/>
        </w:rPr>
        <w:t>BIT 1</w:t>
      </w:r>
      <w:r w:rsidR="006B7B20">
        <w:rPr>
          <w:b/>
          <w:sz w:val="56"/>
        </w:rPr>
        <w:t>42</w:t>
      </w:r>
    </w:p>
    <w:p w14:paraId="6DA1123C" w14:textId="14240673" w:rsidR="00D87DB1" w:rsidRPr="00084CE8" w:rsidRDefault="006B7B20" w:rsidP="00D87DB1">
      <w:pPr>
        <w:jc w:val="center"/>
        <w:rPr>
          <w:rFonts w:ascii="Georgia" w:hAnsi="Georgia" w:cs="Courier New"/>
          <w:szCs w:val="28"/>
        </w:rPr>
      </w:pPr>
      <w:r>
        <w:rPr>
          <w:rFonts w:ascii="Georgia" w:hAnsi="Georgia" w:cs="Courier New"/>
          <w:szCs w:val="28"/>
        </w:rPr>
        <w:t>Intermediate</w:t>
      </w:r>
      <w:r w:rsidR="00D87DB1" w:rsidRPr="00084CE8">
        <w:rPr>
          <w:rFonts w:ascii="Georgia" w:hAnsi="Georgia" w:cs="Courier New"/>
          <w:szCs w:val="28"/>
        </w:rPr>
        <w:t xml:space="preserve"> Programming</w:t>
      </w:r>
    </w:p>
    <w:p w14:paraId="57457F3B" w14:textId="77777777" w:rsidR="00D87DB1" w:rsidRDefault="00D87DB1" w:rsidP="00D87DB1">
      <w:pPr>
        <w:jc w:val="center"/>
        <w:rPr>
          <w:rFonts w:ascii="Georgia" w:hAnsi="Georgia" w:cs="Courier New"/>
          <w:sz w:val="28"/>
          <w:szCs w:val="28"/>
        </w:rPr>
      </w:pPr>
    </w:p>
    <w:p w14:paraId="202EE8F5" w14:textId="5E821366" w:rsidR="00D87DB1" w:rsidRDefault="00D87DB1" w:rsidP="00D87DB1">
      <w:pPr>
        <w:jc w:val="center"/>
        <w:rPr>
          <w:rFonts w:ascii="Georgia" w:hAnsi="Georgia" w:cs="Courier New"/>
          <w:i/>
          <w:sz w:val="28"/>
          <w:szCs w:val="28"/>
          <w:u w:val="single"/>
        </w:rPr>
      </w:pPr>
      <w:r>
        <w:rPr>
          <w:rFonts w:ascii="Georgia" w:hAnsi="Georgia" w:cs="Courier New"/>
          <w:i/>
          <w:sz w:val="28"/>
          <w:szCs w:val="28"/>
          <w:u w:val="single"/>
        </w:rPr>
        <w:t xml:space="preserve">Major Assignment </w:t>
      </w:r>
      <w:r w:rsidR="009F1560">
        <w:rPr>
          <w:rFonts w:ascii="Georgia" w:hAnsi="Georgia" w:cs="Courier New"/>
          <w:i/>
          <w:sz w:val="28"/>
          <w:szCs w:val="28"/>
          <w:u w:val="single"/>
        </w:rPr>
        <w:t>4</w:t>
      </w:r>
      <w:bookmarkStart w:id="0" w:name="_GoBack"/>
      <w:bookmarkEnd w:id="0"/>
    </w:p>
    <w:p w14:paraId="616CCA1E" w14:textId="2592D68A" w:rsidR="00D87DB1" w:rsidRDefault="00D87DB1" w:rsidP="00D87DB1">
      <w:pPr>
        <w:jc w:val="center"/>
        <w:rPr>
          <w:rFonts w:ascii="Georgia" w:hAnsi="Georgia" w:cs="Courier New"/>
          <w:i/>
          <w:sz w:val="28"/>
          <w:szCs w:val="28"/>
          <w:u w:val="single"/>
        </w:rPr>
      </w:pPr>
    </w:p>
    <w:p w14:paraId="0D3D265B" w14:textId="3D017823" w:rsidR="00D87DB1" w:rsidRPr="00D87DB1" w:rsidRDefault="00D87DB1" w:rsidP="00D87DB1">
      <w:pPr>
        <w:rPr>
          <w:rFonts w:ascii="Georgia" w:hAnsi="Georgia"/>
          <w:color w:val="FF0000"/>
        </w:rPr>
      </w:pPr>
    </w:p>
    <w:p w14:paraId="4635487A" w14:textId="052A3DE0" w:rsidR="00D87DB1" w:rsidRDefault="00D87DB1">
      <w:pPr>
        <w:rPr>
          <w:i/>
        </w:rPr>
      </w:pPr>
    </w:p>
    <w:p w14:paraId="6C297426" w14:textId="77777777" w:rsidR="00985EBC" w:rsidRDefault="005C245F" w:rsidP="00FD5534">
      <w:pPr>
        <w:rPr>
          <w:sz w:val="28"/>
          <w:u w:val="single"/>
        </w:rPr>
      </w:pPr>
      <w:r>
        <w:rPr>
          <w:b/>
          <w:sz w:val="28"/>
          <w:u w:val="single"/>
        </w:rPr>
        <w:t>The T</w:t>
      </w:r>
      <w:r w:rsidR="00D87DB1" w:rsidRPr="00D87DB1">
        <w:rPr>
          <w:b/>
          <w:sz w:val="28"/>
          <w:u w:val="single"/>
        </w:rPr>
        <w:t>ask:</w:t>
      </w:r>
      <w:r w:rsidR="00D87DB1" w:rsidRPr="00D87DB1">
        <w:rPr>
          <w:sz w:val="28"/>
          <w:u w:val="single"/>
        </w:rPr>
        <w:t xml:space="preserve"> </w:t>
      </w:r>
      <w:r w:rsidR="00985EBC">
        <w:rPr>
          <w:sz w:val="28"/>
          <w:u w:val="single"/>
        </w:rPr>
        <w:br/>
      </w:r>
    </w:p>
    <w:p w14:paraId="438F6638" w14:textId="58167815" w:rsidR="00985EBC" w:rsidRDefault="00985EBC" w:rsidP="00FD5534">
      <w:r w:rsidRPr="00985EBC">
        <w:t>Given a list of numbers</w:t>
      </w:r>
      <w:r>
        <w:t xml:space="preserve"> by the user, c</w:t>
      </w:r>
      <w:r w:rsidRPr="00985EBC">
        <w:t xml:space="preserve">ode the algorithm for </w:t>
      </w:r>
      <w:r>
        <w:t>the following…i</w:t>
      </w:r>
      <w:r w:rsidRPr="00985EBC">
        <w:t>n order to find</w:t>
      </w:r>
      <w:r>
        <w:t xml:space="preserve"> the element the user is searching for</w:t>
      </w:r>
    </w:p>
    <w:p w14:paraId="7109B297" w14:textId="77777777" w:rsidR="00985EBC" w:rsidRPr="00985EBC" w:rsidRDefault="00985EBC" w:rsidP="00FD5534"/>
    <w:p w14:paraId="1C553DE8" w14:textId="052AE127" w:rsidR="00985EBC" w:rsidRPr="00985EBC" w:rsidRDefault="00985EBC" w:rsidP="00985EBC">
      <w:pPr>
        <w:pStyle w:val="ListParagraph"/>
        <w:numPr>
          <w:ilvl w:val="0"/>
          <w:numId w:val="9"/>
        </w:numPr>
      </w:pPr>
      <w:r w:rsidRPr="00985EBC">
        <w:t>Binary Search</w:t>
      </w:r>
    </w:p>
    <w:p w14:paraId="590C4A97" w14:textId="6557AA4D" w:rsidR="00985EBC" w:rsidRPr="00985EBC" w:rsidRDefault="00985EBC" w:rsidP="00985EBC">
      <w:pPr>
        <w:pStyle w:val="ListParagraph"/>
        <w:numPr>
          <w:ilvl w:val="0"/>
          <w:numId w:val="9"/>
        </w:numPr>
      </w:pPr>
      <w:r w:rsidRPr="00985EBC">
        <w:t>Linear Search</w:t>
      </w:r>
    </w:p>
    <w:p w14:paraId="421E9490" w14:textId="77777777" w:rsidR="00985EBC" w:rsidRPr="00985EBC" w:rsidRDefault="00985EBC" w:rsidP="00985EBC">
      <w:pPr>
        <w:pStyle w:val="ListParagraph"/>
        <w:numPr>
          <w:ilvl w:val="0"/>
          <w:numId w:val="9"/>
        </w:numPr>
      </w:pPr>
      <w:r w:rsidRPr="00985EBC">
        <w:t>Bubble Sort</w:t>
      </w:r>
    </w:p>
    <w:p w14:paraId="74BD591F" w14:textId="3E2D224D" w:rsidR="00985EBC" w:rsidRPr="00985EBC" w:rsidRDefault="00985EBC" w:rsidP="00985EBC">
      <w:pPr>
        <w:pStyle w:val="ListParagraph"/>
        <w:numPr>
          <w:ilvl w:val="0"/>
          <w:numId w:val="9"/>
        </w:numPr>
      </w:pPr>
      <w:r w:rsidRPr="00985EBC">
        <w:t>A searching algorithm of your choice</w:t>
      </w:r>
    </w:p>
    <w:p w14:paraId="2E357B66" w14:textId="77777777" w:rsidR="00985EBC" w:rsidRPr="00985EBC" w:rsidRDefault="00985EBC" w:rsidP="00985EBC">
      <w:pPr>
        <w:pStyle w:val="ListParagraph"/>
        <w:numPr>
          <w:ilvl w:val="0"/>
          <w:numId w:val="9"/>
        </w:numPr>
      </w:pPr>
      <w:r w:rsidRPr="00985EBC">
        <w:t>A sorting algorithm of your choice</w:t>
      </w:r>
      <w:r>
        <w:rPr>
          <w:u w:val="single"/>
        </w:rPr>
        <w:t xml:space="preserve"> </w:t>
      </w:r>
    </w:p>
    <w:p w14:paraId="54CA2178" w14:textId="77777777" w:rsidR="00985EBC" w:rsidRDefault="00985EBC" w:rsidP="00985EBC">
      <w:pPr>
        <w:rPr>
          <w:u w:val="single"/>
        </w:rPr>
      </w:pPr>
    </w:p>
    <w:p w14:paraId="35FE561A" w14:textId="517A514C" w:rsidR="00985EBC" w:rsidRDefault="00985EBC" w:rsidP="00985EBC">
      <w:r>
        <w:t>If the element is present, print the index it is at.</w:t>
      </w:r>
    </w:p>
    <w:p w14:paraId="3E354C65" w14:textId="53B7A675" w:rsidR="00D87DB1" w:rsidRPr="00985EBC" w:rsidRDefault="00985EBC" w:rsidP="00985EBC">
      <w:r>
        <w:t>If the element is not present, print “the element is not in this list.”</w:t>
      </w:r>
      <w:r w:rsidR="00D87DB1" w:rsidRPr="00985EBC">
        <w:br/>
      </w:r>
    </w:p>
    <w:p w14:paraId="40946DC7" w14:textId="55E92980" w:rsidR="00D87DB1" w:rsidRDefault="00D87DB1" w:rsidP="00D87DB1"/>
    <w:p w14:paraId="6CE9F641" w14:textId="146AC277" w:rsidR="005C245F" w:rsidRDefault="005C245F" w:rsidP="00D87DB1">
      <w:pPr>
        <w:rPr>
          <w:b/>
        </w:rPr>
      </w:pPr>
      <w:r w:rsidRPr="005C245F">
        <w:rPr>
          <w:b/>
        </w:rPr>
        <w:t xml:space="preserve">What You Need </w:t>
      </w:r>
      <w:r w:rsidR="00CB5818">
        <w:rPr>
          <w:b/>
        </w:rPr>
        <w:t>t</w:t>
      </w:r>
      <w:r w:rsidRPr="005C245F">
        <w:rPr>
          <w:b/>
        </w:rPr>
        <w:t xml:space="preserve">o Do: </w:t>
      </w:r>
    </w:p>
    <w:p w14:paraId="6B08085B" w14:textId="34B630B3" w:rsidR="005C245F" w:rsidRDefault="00985EBC" w:rsidP="00D87D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23F93" wp14:editId="4225E843">
                <wp:simplePos x="0" y="0"/>
                <wp:positionH relativeFrom="column">
                  <wp:posOffset>3515149</wp:posOffset>
                </wp:positionH>
                <wp:positionV relativeFrom="paragraph">
                  <wp:posOffset>410422</wp:posOffset>
                </wp:positionV>
                <wp:extent cx="2804160" cy="3061547"/>
                <wp:effectExtent l="0" t="0" r="1524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306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27C04" w14:textId="77777777" w:rsidR="00985EBC" w:rsidRDefault="00985EBC" w:rsidP="00985EBC">
                            <w:r>
                              <w:t xml:space="preserve">Hello! Welcome to my Searching and Sorting Algorithm! </w:t>
                            </w:r>
                          </w:p>
                          <w:p w14:paraId="4BFC67C4" w14:textId="77777777" w:rsidR="00985EBC" w:rsidRDefault="00985EBC" w:rsidP="00985EBC"/>
                          <w:p w14:paraId="2D259A87" w14:textId="495CDCBB" w:rsidR="00985EBC" w:rsidRDefault="00985EBC" w:rsidP="00985EBC">
                            <w:r>
                              <w:t xml:space="preserve">What search/sort method would you like to do? </w:t>
                            </w:r>
                            <w:r>
                              <w:rPr>
                                <w:b/>
                                <w:color w:val="ED7D31" w:themeColor="accent2"/>
                              </w:rPr>
                              <w:t xml:space="preserve">Linear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Search</w:t>
                            </w:r>
                          </w:p>
                          <w:p w14:paraId="16A5FC18" w14:textId="77777777" w:rsidR="00985EBC" w:rsidRDefault="00985EBC" w:rsidP="00985EBC"/>
                          <w:p w14:paraId="78C4F065" w14:textId="4D068067" w:rsidR="00985EBC" w:rsidRDefault="00985EBC" w:rsidP="00985EBC">
                            <w:r>
                              <w:t xml:space="preserve">How many numbers do you have? </w:t>
                            </w:r>
                            <w:r w:rsidR="004E74DF">
                              <w:rPr>
                                <w:b/>
                                <w:color w:val="ED7D31" w:themeColor="accent2"/>
                              </w:rPr>
                              <w:t>2</w:t>
                            </w:r>
                          </w:p>
                          <w:p w14:paraId="36473E11" w14:textId="77777777" w:rsidR="00985EBC" w:rsidRDefault="00985EBC" w:rsidP="00985EBC">
                            <w:r>
                              <w:t xml:space="preserve">Please enter a number: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2</w:t>
                            </w:r>
                          </w:p>
                          <w:p w14:paraId="5D2AC82A" w14:textId="77777777" w:rsidR="004E74DF" w:rsidRDefault="00985EBC" w:rsidP="00985EBC">
                            <w:r>
                              <w:t xml:space="preserve">Please enter a number: </w:t>
                            </w:r>
                            <w:r w:rsidR="004E74DF">
                              <w:rPr>
                                <w:b/>
                                <w:color w:val="ED7D31" w:themeColor="accent2"/>
                              </w:rPr>
                              <w:t>67</w:t>
                            </w:r>
                            <w:r>
                              <w:br/>
                            </w:r>
                          </w:p>
                          <w:p w14:paraId="28254933" w14:textId="77777777" w:rsidR="004E74DF" w:rsidRDefault="004E74DF" w:rsidP="00985EBC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 w:rsidRPr="00985EBC">
                              <w:t>What number are you looking for?</w:t>
                            </w:r>
                            <w:r w:rsidRPr="00985EB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D7D31" w:themeColor="accent2"/>
                              </w:rPr>
                              <w:t>10</w:t>
                            </w:r>
                          </w:p>
                          <w:p w14:paraId="3AAB8E47" w14:textId="77490E50" w:rsidR="00985EBC" w:rsidRDefault="00985EBC" w:rsidP="00985EBC">
                            <w:r>
                              <w:br/>
                              <w:t xml:space="preserve">The element you are looking for </w:t>
                            </w:r>
                            <w:r w:rsidR="004E74DF">
                              <w:t xml:space="preserve">is not in this list. </w:t>
                            </w:r>
                          </w:p>
                          <w:p w14:paraId="627E0E63" w14:textId="77777777" w:rsidR="00985EBC" w:rsidRDefault="00985EBC" w:rsidP="00985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23F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76.8pt;margin-top:32.3pt;width:220.8pt;height:24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" fillcolor="white [3201]" strokeweight=".5pt">
                <v:textbox>
                  <w:txbxContent>
                    <w:p w14:paraId="3E227C04" w14:textId="77777777" w:rsidR="00985EBC" w:rsidRDefault="00985EBC" w:rsidP="00985EBC">
                      <w:r>
                        <w:t xml:space="preserve">Hello! Welcome to my Searching and Sorting Algorithm! </w:t>
                      </w:r>
                    </w:p>
                    <w:p w14:paraId="4BFC67C4" w14:textId="77777777" w:rsidR="00985EBC" w:rsidRDefault="00985EBC" w:rsidP="00985EBC"/>
                    <w:p w14:paraId="2D259A87" w14:textId="495CDCBB" w:rsidR="00985EBC" w:rsidRDefault="00985EBC" w:rsidP="00985EBC">
                      <w:r>
                        <w:t xml:space="preserve">What search/sort method would you like to do? </w:t>
                      </w:r>
                      <w:r>
                        <w:rPr>
                          <w:b/>
                          <w:color w:val="ED7D31" w:themeColor="accent2"/>
                        </w:rPr>
                        <w:t xml:space="preserve">Linear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Search</w:t>
                      </w:r>
                    </w:p>
                    <w:p w14:paraId="16A5FC18" w14:textId="77777777" w:rsidR="00985EBC" w:rsidRDefault="00985EBC" w:rsidP="00985EBC"/>
                    <w:p w14:paraId="78C4F065" w14:textId="4D068067" w:rsidR="00985EBC" w:rsidRDefault="00985EBC" w:rsidP="00985EBC">
                      <w:r>
                        <w:t xml:space="preserve">How many numbers do you have? </w:t>
                      </w:r>
                      <w:r w:rsidR="004E74DF">
                        <w:rPr>
                          <w:b/>
                          <w:color w:val="ED7D31" w:themeColor="accent2"/>
                        </w:rPr>
                        <w:t>2</w:t>
                      </w:r>
                    </w:p>
                    <w:p w14:paraId="36473E11" w14:textId="77777777" w:rsidR="00985EBC" w:rsidRDefault="00985EBC" w:rsidP="00985EBC">
                      <w:r>
                        <w:t xml:space="preserve">Please enter a number: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2</w:t>
                      </w:r>
                    </w:p>
                    <w:p w14:paraId="5D2AC82A" w14:textId="77777777" w:rsidR="004E74DF" w:rsidRDefault="00985EBC" w:rsidP="00985EBC">
                      <w:r>
                        <w:t xml:space="preserve">Please enter a number: </w:t>
                      </w:r>
                      <w:r w:rsidR="004E74DF">
                        <w:rPr>
                          <w:b/>
                          <w:color w:val="ED7D31" w:themeColor="accent2"/>
                        </w:rPr>
                        <w:t>67</w:t>
                      </w:r>
                      <w:r>
                        <w:br/>
                      </w:r>
                    </w:p>
                    <w:p w14:paraId="28254933" w14:textId="77777777" w:rsidR="004E74DF" w:rsidRDefault="004E74DF" w:rsidP="00985EBC">
                      <w:pPr>
                        <w:rPr>
                          <w:b/>
                          <w:color w:val="ED7D31" w:themeColor="accent2"/>
                        </w:rPr>
                      </w:pPr>
                      <w:r w:rsidRPr="00985EBC">
                        <w:t>What number are you looking for?</w:t>
                      </w:r>
                      <w:r w:rsidRPr="00985EB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ED7D31" w:themeColor="accent2"/>
                        </w:rPr>
                        <w:t>10</w:t>
                      </w:r>
                    </w:p>
                    <w:p w14:paraId="3AAB8E47" w14:textId="77490E50" w:rsidR="00985EBC" w:rsidRDefault="00985EBC" w:rsidP="00985EBC">
                      <w:r>
                        <w:br/>
                        <w:t xml:space="preserve">The element you are looking for </w:t>
                      </w:r>
                      <w:r w:rsidR="004E74DF">
                        <w:t xml:space="preserve">is not in this list. </w:t>
                      </w:r>
                    </w:p>
                    <w:p w14:paraId="627E0E63" w14:textId="77777777" w:rsidR="00985EBC" w:rsidRDefault="00985EBC" w:rsidP="00985E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F8379" wp14:editId="100E68A9">
                <wp:simplePos x="0" y="0"/>
                <wp:positionH relativeFrom="column">
                  <wp:posOffset>3387</wp:posOffset>
                </wp:positionH>
                <wp:positionV relativeFrom="paragraph">
                  <wp:posOffset>447675</wp:posOffset>
                </wp:positionV>
                <wp:extent cx="2804160" cy="3061547"/>
                <wp:effectExtent l="0" t="0" r="1524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306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00E5C" w14:textId="4779B9A2" w:rsidR="00985EBC" w:rsidRDefault="00985EBC">
                            <w:r>
                              <w:t xml:space="preserve">Hello! Welcome to my Searching and Sorting Algorithm! </w:t>
                            </w:r>
                          </w:p>
                          <w:p w14:paraId="23D3619B" w14:textId="7F544468" w:rsidR="00985EBC" w:rsidRDefault="00985EBC"/>
                          <w:p w14:paraId="5ED14676" w14:textId="390A6B3C" w:rsidR="00985EBC" w:rsidRDefault="00985EBC">
                            <w:r>
                              <w:t xml:space="preserve">What search/sort method would you like to do?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Binary Search</w:t>
                            </w:r>
                          </w:p>
                          <w:p w14:paraId="25048C1B" w14:textId="3A7FBE0D" w:rsidR="00985EBC" w:rsidRDefault="00985EBC"/>
                          <w:p w14:paraId="51AAD52F" w14:textId="6E7B6332" w:rsidR="00985EBC" w:rsidRDefault="00985EBC">
                            <w:r>
                              <w:t xml:space="preserve">How many numbers do you have?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5</w:t>
                            </w:r>
                          </w:p>
                          <w:p w14:paraId="0E9955FA" w14:textId="0C74269D" w:rsidR="00985EBC" w:rsidRDefault="00985EBC">
                            <w:r>
                              <w:t xml:space="preserve">Please enter a number: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2</w:t>
                            </w:r>
                          </w:p>
                          <w:p w14:paraId="6457C54E" w14:textId="3A366EFA" w:rsidR="00985EBC" w:rsidRDefault="00985EBC" w:rsidP="00985EBC">
                            <w:r>
                              <w:t xml:space="preserve">Please enter a number: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3</w:t>
                            </w:r>
                          </w:p>
                          <w:p w14:paraId="2AABBF8A" w14:textId="6900816B" w:rsidR="00985EBC" w:rsidRDefault="00985EBC" w:rsidP="00985EBC">
                            <w:r>
                              <w:t xml:space="preserve">Please enter a number: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4</w:t>
                            </w:r>
                          </w:p>
                          <w:p w14:paraId="35ADB725" w14:textId="3CB425CE" w:rsidR="00985EBC" w:rsidRDefault="00985EBC">
                            <w:r>
                              <w:t xml:space="preserve">Please enter a number: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10</w:t>
                            </w:r>
                          </w:p>
                          <w:p w14:paraId="24B68C89" w14:textId="77777777" w:rsidR="00985EBC" w:rsidRDefault="00985EBC" w:rsidP="00985EBC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t xml:space="preserve">Please enter a number: </w:t>
                            </w:r>
                            <w:r w:rsidRPr="00985EBC">
                              <w:rPr>
                                <w:b/>
                                <w:color w:val="ED7D31" w:themeColor="accent2"/>
                              </w:rPr>
                              <w:t>40</w:t>
                            </w:r>
                          </w:p>
                          <w:p w14:paraId="725B34E4" w14:textId="77777777" w:rsidR="00985EBC" w:rsidRDefault="00985EBC" w:rsidP="00985EBC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</w:p>
                          <w:p w14:paraId="65A1A467" w14:textId="2DFEDC18" w:rsidR="00985EBC" w:rsidRDefault="00985EBC" w:rsidP="00985EBC">
                            <w:r w:rsidRPr="00985EBC">
                              <w:t>What number are you looking for?</w:t>
                            </w:r>
                            <w:r w:rsidRPr="00985EB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D7D31" w:themeColor="accent2"/>
                              </w:rPr>
                              <w:t xml:space="preserve">10 </w:t>
                            </w:r>
                            <w:r>
                              <w:br/>
                            </w:r>
                            <w:r>
                              <w:br/>
                              <w:t xml:space="preserve">The element you are looking for is at index 3. </w:t>
                            </w:r>
                          </w:p>
                          <w:p w14:paraId="0CA3091F" w14:textId="77777777" w:rsidR="00985EBC" w:rsidRDefault="00985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8379" id="Text Box 2" o:spid="_x0000_s1028" type="#_x0000_t202" style="position:absolute;margin-left:.25pt;margin-top:35.25pt;width:220.8pt;height:24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" fillcolor="white [3201]" strokeweight=".5pt">
                <v:textbox>
                  <w:txbxContent>
                    <w:p w14:paraId="46900E5C" w14:textId="4779B9A2" w:rsidR="00985EBC" w:rsidRDefault="00985EBC">
                      <w:r>
                        <w:t xml:space="preserve">Hello! Welcome to my Searching and Sorting Algorithm! </w:t>
                      </w:r>
                    </w:p>
                    <w:p w14:paraId="23D3619B" w14:textId="7F544468" w:rsidR="00985EBC" w:rsidRDefault="00985EBC"/>
                    <w:p w14:paraId="5ED14676" w14:textId="390A6B3C" w:rsidR="00985EBC" w:rsidRDefault="00985EBC">
                      <w:r>
                        <w:t xml:space="preserve">What search/sort method would you like to do?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Binary Search</w:t>
                      </w:r>
                    </w:p>
                    <w:p w14:paraId="25048C1B" w14:textId="3A7FBE0D" w:rsidR="00985EBC" w:rsidRDefault="00985EBC"/>
                    <w:p w14:paraId="51AAD52F" w14:textId="6E7B6332" w:rsidR="00985EBC" w:rsidRDefault="00985EBC">
                      <w:r>
                        <w:t xml:space="preserve">How many numbers do you have?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5</w:t>
                      </w:r>
                    </w:p>
                    <w:p w14:paraId="0E9955FA" w14:textId="0C74269D" w:rsidR="00985EBC" w:rsidRDefault="00985EBC">
                      <w:r>
                        <w:t xml:space="preserve">Please enter a number: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2</w:t>
                      </w:r>
                    </w:p>
                    <w:p w14:paraId="6457C54E" w14:textId="3A366EFA" w:rsidR="00985EBC" w:rsidRDefault="00985EBC" w:rsidP="00985EBC">
                      <w:r>
                        <w:t xml:space="preserve">Please enter a number: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3</w:t>
                      </w:r>
                    </w:p>
                    <w:p w14:paraId="2AABBF8A" w14:textId="6900816B" w:rsidR="00985EBC" w:rsidRDefault="00985EBC" w:rsidP="00985EBC">
                      <w:r>
                        <w:t xml:space="preserve">Please enter a number: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4</w:t>
                      </w:r>
                    </w:p>
                    <w:p w14:paraId="35ADB725" w14:textId="3CB425CE" w:rsidR="00985EBC" w:rsidRDefault="00985EBC">
                      <w:r>
                        <w:t>Please enter a number:</w:t>
                      </w:r>
                      <w:r>
                        <w:t xml:space="preserve">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10</w:t>
                      </w:r>
                    </w:p>
                    <w:p w14:paraId="24B68C89" w14:textId="77777777" w:rsidR="00985EBC" w:rsidRDefault="00985EBC" w:rsidP="00985EBC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t xml:space="preserve">Please enter a number: </w:t>
                      </w:r>
                      <w:r w:rsidRPr="00985EBC">
                        <w:rPr>
                          <w:b/>
                          <w:color w:val="ED7D31" w:themeColor="accent2"/>
                        </w:rPr>
                        <w:t>40</w:t>
                      </w:r>
                    </w:p>
                    <w:p w14:paraId="725B34E4" w14:textId="77777777" w:rsidR="00985EBC" w:rsidRDefault="00985EBC" w:rsidP="00985EBC">
                      <w:pPr>
                        <w:rPr>
                          <w:b/>
                          <w:color w:val="ED7D31" w:themeColor="accent2"/>
                        </w:rPr>
                      </w:pPr>
                    </w:p>
                    <w:p w14:paraId="65A1A467" w14:textId="2DFEDC18" w:rsidR="00985EBC" w:rsidRDefault="00985EBC" w:rsidP="00985EBC">
                      <w:r w:rsidRPr="00985EBC">
                        <w:t>What number are you looking for?</w:t>
                      </w:r>
                      <w:r w:rsidRPr="00985EB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ED7D31" w:themeColor="accent2"/>
                        </w:rPr>
                        <w:t xml:space="preserve">10 </w:t>
                      </w:r>
                      <w:r>
                        <w:br/>
                      </w:r>
                      <w:r>
                        <w:br/>
                        <w:t xml:space="preserve">The element you are looking for is at index 3. </w:t>
                      </w:r>
                    </w:p>
                    <w:p w14:paraId="0CA3091F" w14:textId="77777777" w:rsidR="00985EBC" w:rsidRDefault="00985EBC"/>
                  </w:txbxContent>
                </v:textbox>
              </v:shape>
            </w:pict>
          </mc:Fallback>
        </mc:AlternateContent>
      </w:r>
      <w:r>
        <w:br/>
        <w:t xml:space="preserve">Example outputs are below: </w:t>
      </w:r>
      <w:r>
        <w:br/>
      </w:r>
      <w:r>
        <w:br/>
      </w:r>
    </w:p>
    <w:p w14:paraId="73CC884C" w14:textId="0895AEBE" w:rsidR="00985EBC" w:rsidRDefault="00985EBC" w:rsidP="00D87DB1"/>
    <w:p w14:paraId="715D6E7C" w14:textId="2864857B" w:rsidR="00985EBC" w:rsidRDefault="00985EBC" w:rsidP="00D87DB1"/>
    <w:p w14:paraId="33619208" w14:textId="412C0849" w:rsidR="00985EBC" w:rsidRDefault="00985EBC" w:rsidP="00D87DB1"/>
    <w:p w14:paraId="5146A805" w14:textId="1EA896F1" w:rsidR="00985EBC" w:rsidRDefault="00985EBC" w:rsidP="00D87DB1"/>
    <w:p w14:paraId="44B36E32" w14:textId="32975B6B" w:rsidR="00985EBC" w:rsidRDefault="00985EBC" w:rsidP="00D87DB1"/>
    <w:p w14:paraId="739AD6E2" w14:textId="16329317" w:rsidR="00985EBC" w:rsidRDefault="00985EBC" w:rsidP="00D87DB1"/>
    <w:p w14:paraId="2D419DEB" w14:textId="4953FB90" w:rsidR="00985EBC" w:rsidRDefault="00985EBC" w:rsidP="00D87DB1"/>
    <w:p w14:paraId="35E6B02F" w14:textId="6E01D1FD" w:rsidR="00985EBC" w:rsidRDefault="00985EBC" w:rsidP="00D87DB1"/>
    <w:p w14:paraId="56E1CBB9" w14:textId="2F5158F1" w:rsidR="00985EBC" w:rsidRDefault="00985EBC" w:rsidP="00D87DB1"/>
    <w:p w14:paraId="5ECDDC22" w14:textId="1A82E23D" w:rsidR="00985EBC" w:rsidRDefault="00985EBC" w:rsidP="00D87DB1"/>
    <w:p w14:paraId="2A2E087E" w14:textId="43088471" w:rsidR="00985EBC" w:rsidRDefault="00985EBC" w:rsidP="00D87DB1"/>
    <w:p w14:paraId="38CDC582" w14:textId="491ED9A1" w:rsidR="00985EBC" w:rsidRDefault="00985EBC" w:rsidP="00D87DB1"/>
    <w:p w14:paraId="3F8FC151" w14:textId="08F81360" w:rsidR="00985EBC" w:rsidRDefault="00985EBC" w:rsidP="00D87DB1"/>
    <w:p w14:paraId="300C0046" w14:textId="57735253" w:rsidR="00985EBC" w:rsidRDefault="00985EBC" w:rsidP="00D87DB1"/>
    <w:p w14:paraId="7E2A0C45" w14:textId="2E25B644" w:rsidR="00985EBC" w:rsidRDefault="00985EBC" w:rsidP="00D87DB1"/>
    <w:p w14:paraId="77CE2AA3" w14:textId="3B46AA8C" w:rsidR="00985EBC" w:rsidRDefault="00985EBC" w:rsidP="00D87DB1"/>
    <w:p w14:paraId="2109961A" w14:textId="77777777" w:rsidR="00985EBC" w:rsidRDefault="00985EBC" w:rsidP="00D87DB1"/>
    <w:p w14:paraId="64BA174D" w14:textId="521CE1BA" w:rsidR="00985EBC" w:rsidRDefault="00985EBC" w:rsidP="00D87DB1"/>
    <w:p w14:paraId="390C86F8" w14:textId="3CE3BEA9" w:rsidR="00985EBC" w:rsidRDefault="004E74DF" w:rsidP="00D87DB1">
      <w:r>
        <w:t xml:space="preserve">Your program should be able to take any number output </w:t>
      </w:r>
      <w:r w:rsidRPr="004E74DF">
        <w:rPr>
          <w:i/>
        </w:rPr>
        <w:t>as long as it is sorted</w:t>
      </w:r>
      <w:r>
        <w:t xml:space="preserve">. Please ignore any unusual cases; you may assume the input will be valid. </w:t>
      </w:r>
    </w:p>
    <w:p w14:paraId="2E99956C" w14:textId="55061E4F" w:rsidR="004E74DF" w:rsidRDefault="004E74DF" w:rsidP="00D87DB1"/>
    <w:p w14:paraId="66C5A0E0" w14:textId="46B9ABF5" w:rsidR="004E74DF" w:rsidRDefault="004E74DF" w:rsidP="00D87DB1"/>
    <w:p w14:paraId="5C06B623" w14:textId="77777777" w:rsidR="004E74DF" w:rsidRPr="005C245F" w:rsidRDefault="004E74DF" w:rsidP="00D87DB1"/>
    <w:p w14:paraId="5CF72881" w14:textId="10D9D20E" w:rsidR="005C245F" w:rsidRDefault="005C245F" w:rsidP="00D87DB1">
      <w:pPr>
        <w:rPr>
          <w:b/>
        </w:rPr>
      </w:pPr>
    </w:p>
    <w:p w14:paraId="0F5C19DD" w14:textId="4A463097" w:rsidR="005C245F" w:rsidRPr="005C245F" w:rsidRDefault="005C245F" w:rsidP="00D87DB1">
      <w:r>
        <w:rPr>
          <w:b/>
        </w:rPr>
        <w:t xml:space="preserve">HINTS: </w:t>
      </w:r>
      <w:r w:rsidRPr="005C245F">
        <w:t xml:space="preserve"> </w:t>
      </w:r>
    </w:p>
    <w:p w14:paraId="0D90BFFA" w14:textId="2F1022E5" w:rsidR="005C245F" w:rsidRPr="005C245F" w:rsidRDefault="005C245F" w:rsidP="005C245F">
      <w:pPr>
        <w:pStyle w:val="ListParagraph"/>
        <w:numPr>
          <w:ilvl w:val="0"/>
          <w:numId w:val="8"/>
        </w:numPr>
      </w:pPr>
      <w:r w:rsidRPr="005C245F">
        <w:t>Comment on your code (not how, but WHAT)</w:t>
      </w:r>
    </w:p>
    <w:p w14:paraId="191783AF" w14:textId="22B8759B" w:rsidR="005C245F" w:rsidRDefault="005C245F" w:rsidP="005C245F">
      <w:pPr>
        <w:pStyle w:val="ListParagraph"/>
        <w:numPr>
          <w:ilvl w:val="0"/>
          <w:numId w:val="8"/>
        </w:numPr>
      </w:pPr>
      <w:r>
        <w:t>Use the concepts we learned in class</w:t>
      </w:r>
    </w:p>
    <w:p w14:paraId="19848F02" w14:textId="1F4F156B" w:rsidR="005C245F" w:rsidRPr="005C245F" w:rsidRDefault="005C245F" w:rsidP="005C245F">
      <w:pPr>
        <w:pStyle w:val="ListParagraph"/>
        <w:numPr>
          <w:ilvl w:val="1"/>
          <w:numId w:val="8"/>
        </w:numPr>
      </w:pPr>
      <w:r>
        <w:t xml:space="preserve">Refer to the PPT slides  </w:t>
      </w:r>
    </w:p>
    <w:p w14:paraId="035F257B" w14:textId="01C2DAE4" w:rsidR="005C245F" w:rsidRDefault="005C245F" w:rsidP="00D87DB1"/>
    <w:p w14:paraId="2B53FBA0" w14:textId="4FE8F5B4" w:rsidR="005C245F" w:rsidRDefault="005C245F" w:rsidP="00D87DB1"/>
    <w:p w14:paraId="3726DD4C" w14:textId="77777777" w:rsidR="005C245F" w:rsidRPr="005C245F" w:rsidRDefault="005C245F" w:rsidP="00D87DB1"/>
    <w:p w14:paraId="15BDC330" w14:textId="69047D74" w:rsidR="005C245F" w:rsidRPr="005C245F" w:rsidRDefault="005C245F" w:rsidP="005C245F">
      <w:pPr>
        <w:jc w:val="center"/>
        <w:rPr>
          <w:sz w:val="36"/>
        </w:rPr>
      </w:pPr>
      <w:r w:rsidRPr="005C245F">
        <w:rPr>
          <w:sz w:val="36"/>
        </w:rPr>
        <w:t>Feel free to come to me with any questions!</w:t>
      </w:r>
    </w:p>
    <w:sectPr w:rsidR="005C245F" w:rsidRPr="005C245F" w:rsidSect="00D8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E167" w14:textId="77777777" w:rsidR="00132D71" w:rsidRDefault="00132D71" w:rsidP="00CB5818">
      <w:r>
        <w:separator/>
      </w:r>
    </w:p>
  </w:endnote>
  <w:endnote w:type="continuationSeparator" w:id="0">
    <w:p w14:paraId="499257B2" w14:textId="77777777" w:rsidR="00132D71" w:rsidRDefault="00132D71" w:rsidP="00CB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B4946" w14:textId="77777777" w:rsidR="00132D71" w:rsidRDefault="00132D71" w:rsidP="00CB5818">
      <w:r>
        <w:separator/>
      </w:r>
    </w:p>
  </w:footnote>
  <w:footnote w:type="continuationSeparator" w:id="0">
    <w:p w14:paraId="1FB567CF" w14:textId="77777777" w:rsidR="00132D71" w:rsidRDefault="00132D71" w:rsidP="00CB5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AE0C6F"/>
    <w:multiLevelType w:val="hybridMultilevel"/>
    <w:tmpl w:val="6D24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01B0C"/>
    <w:multiLevelType w:val="hybridMultilevel"/>
    <w:tmpl w:val="BDB8D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07493"/>
    <w:multiLevelType w:val="hybridMultilevel"/>
    <w:tmpl w:val="D31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733DB"/>
    <w:multiLevelType w:val="hybridMultilevel"/>
    <w:tmpl w:val="31807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1"/>
    <w:rsid w:val="000D6901"/>
    <w:rsid w:val="00132D71"/>
    <w:rsid w:val="0016522F"/>
    <w:rsid w:val="00180249"/>
    <w:rsid w:val="004E1AA8"/>
    <w:rsid w:val="004E74DF"/>
    <w:rsid w:val="005C245F"/>
    <w:rsid w:val="006B7B20"/>
    <w:rsid w:val="00734527"/>
    <w:rsid w:val="008E6E00"/>
    <w:rsid w:val="00985EBC"/>
    <w:rsid w:val="009A2979"/>
    <w:rsid w:val="009F1560"/>
    <w:rsid w:val="00B64462"/>
    <w:rsid w:val="00BF1F54"/>
    <w:rsid w:val="00C06BC4"/>
    <w:rsid w:val="00C6379A"/>
    <w:rsid w:val="00CB5818"/>
    <w:rsid w:val="00D87DB1"/>
    <w:rsid w:val="00E126DE"/>
    <w:rsid w:val="00E2370F"/>
    <w:rsid w:val="00F30F26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90A9"/>
  <w15:chartTrackingRefBased/>
  <w15:docId w15:val="{507FEEDB-A2DB-6345-B6DA-239417A6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818"/>
  </w:style>
  <w:style w:type="paragraph" w:styleId="Footer">
    <w:name w:val="footer"/>
    <w:basedOn w:val="Normal"/>
    <w:link w:val="FooterChar"/>
    <w:uiPriority w:val="99"/>
    <w:unhideWhenUsed/>
    <w:rsid w:val="00CB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E3815C-83F7-D347-AEDE-3D576C77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vrubyna</cp:lastModifiedBy>
  <cp:revision>10</cp:revision>
  <dcterms:created xsi:type="dcterms:W3CDTF">2019-04-04T00:10:00Z</dcterms:created>
  <dcterms:modified xsi:type="dcterms:W3CDTF">2019-09-08T20:36:00Z</dcterms:modified>
</cp:coreProperties>
</file>