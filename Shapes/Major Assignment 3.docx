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08027" w14:textId="62D058B8" w:rsidR="00D87DB1" w:rsidRPr="00084CE8" w:rsidRDefault="005C245F" w:rsidP="00D87DB1">
      <w:pPr>
        <w:jc w:val="center"/>
        <w:rPr>
          <w:b/>
          <w:sz w:val="56"/>
        </w:rPr>
      </w:pPr>
      <w:r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16603" wp14:editId="0C27EC08">
                <wp:simplePos x="0" y="0"/>
                <wp:positionH relativeFrom="column">
                  <wp:posOffset>6531</wp:posOffset>
                </wp:positionH>
                <wp:positionV relativeFrom="paragraph">
                  <wp:posOffset>-71846</wp:posOffset>
                </wp:positionV>
                <wp:extent cx="1691640" cy="666206"/>
                <wp:effectExtent l="0" t="0" r="1016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66620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2029F2" w14:textId="759CB6E4" w:rsidR="005C245F" w:rsidRPr="005C245F" w:rsidRDefault="005C245F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r w:rsidRPr="005C245F">
                              <w:rPr>
                                <w:b/>
                                <w:color w:val="FFFF00"/>
                              </w:rPr>
                              <w:t>Total: 50 Points</w:t>
                            </w:r>
                          </w:p>
                          <w:p w14:paraId="18214AD5" w14:textId="5E97A256" w:rsidR="005C245F" w:rsidRPr="005C245F" w:rsidRDefault="005C245F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r w:rsidRPr="005C245F">
                              <w:rPr>
                                <w:b/>
                                <w:color w:val="FFFF00"/>
                              </w:rPr>
                              <w:t xml:space="preserve">25 for style </w:t>
                            </w:r>
                          </w:p>
                          <w:p w14:paraId="7A3B93C8" w14:textId="5DDD4188" w:rsidR="005C245F" w:rsidRPr="005C245F" w:rsidRDefault="005C245F">
                            <w:pPr>
                              <w:rPr>
                                <w:b/>
                                <w:color w:val="FFFF00"/>
                              </w:rPr>
                            </w:pPr>
                            <w:r w:rsidRPr="005C245F">
                              <w:rPr>
                                <w:b/>
                                <w:color w:val="FFFF00"/>
                              </w:rPr>
                              <w:t>25 for working code</w:t>
                            </w:r>
                          </w:p>
                          <w:p w14:paraId="70BDF4F1" w14:textId="77777777" w:rsidR="005C245F" w:rsidRDefault="005C24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4166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5pt;margin-top:-5.65pt;width:133.2pt;height:5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" fillcolor="#ed7d31 [3205]" strokeweight=".5pt">
                <v:textbox>
                  <w:txbxContent>
                    <w:p w14:paraId="442029F2" w14:textId="759CB6E4" w:rsidR="005C245F" w:rsidRPr="005C245F" w:rsidRDefault="005C245F">
                      <w:pPr>
                        <w:rPr>
                          <w:b/>
                          <w:color w:val="FFFF00"/>
                        </w:rPr>
                      </w:pPr>
                      <w:r w:rsidRPr="005C245F">
                        <w:rPr>
                          <w:b/>
                          <w:color w:val="FFFF00"/>
                        </w:rPr>
                        <w:t>Total: 50 Points</w:t>
                      </w:r>
                    </w:p>
                    <w:p w14:paraId="18214AD5" w14:textId="5E97A256" w:rsidR="005C245F" w:rsidRPr="005C245F" w:rsidRDefault="005C245F">
                      <w:pPr>
                        <w:rPr>
                          <w:b/>
                          <w:color w:val="FFFF00"/>
                        </w:rPr>
                      </w:pPr>
                      <w:r w:rsidRPr="005C245F">
                        <w:rPr>
                          <w:b/>
                          <w:color w:val="FFFF00"/>
                        </w:rPr>
                        <w:t xml:space="preserve">25 for style </w:t>
                      </w:r>
                    </w:p>
                    <w:p w14:paraId="7A3B93C8" w14:textId="5DDD4188" w:rsidR="005C245F" w:rsidRPr="005C245F" w:rsidRDefault="005C245F">
                      <w:pPr>
                        <w:rPr>
                          <w:b/>
                          <w:color w:val="FFFF00"/>
                        </w:rPr>
                      </w:pPr>
                      <w:r w:rsidRPr="005C245F">
                        <w:rPr>
                          <w:b/>
                          <w:color w:val="FFFF00"/>
                        </w:rPr>
                        <w:t>25 for working code</w:t>
                      </w:r>
                    </w:p>
                    <w:p w14:paraId="70BDF4F1" w14:textId="77777777" w:rsidR="005C245F" w:rsidRDefault="005C245F"/>
                  </w:txbxContent>
                </v:textbox>
              </v:shape>
            </w:pict>
          </mc:Fallback>
        </mc:AlternateContent>
      </w:r>
      <w:r w:rsidR="00D87DB1" w:rsidRPr="00084CE8">
        <w:rPr>
          <w:b/>
          <w:sz w:val="56"/>
        </w:rPr>
        <w:t>BIT 1</w:t>
      </w:r>
      <w:r w:rsidR="006B7B20">
        <w:rPr>
          <w:b/>
          <w:sz w:val="56"/>
        </w:rPr>
        <w:t>42</w:t>
      </w:r>
    </w:p>
    <w:p w14:paraId="6DA1123C" w14:textId="14240673" w:rsidR="00D87DB1" w:rsidRPr="00084CE8" w:rsidRDefault="006B7B20" w:rsidP="00D87DB1">
      <w:pPr>
        <w:jc w:val="center"/>
        <w:rPr>
          <w:rFonts w:ascii="Georgia" w:hAnsi="Georgia" w:cs="Courier New"/>
          <w:szCs w:val="28"/>
        </w:rPr>
      </w:pPr>
      <w:r>
        <w:rPr>
          <w:rFonts w:ascii="Georgia" w:hAnsi="Georgia" w:cs="Courier New"/>
          <w:szCs w:val="28"/>
        </w:rPr>
        <w:t>Intermediate</w:t>
      </w:r>
      <w:r w:rsidR="00D87DB1" w:rsidRPr="00084CE8">
        <w:rPr>
          <w:rFonts w:ascii="Georgia" w:hAnsi="Georgia" w:cs="Courier New"/>
          <w:szCs w:val="28"/>
        </w:rPr>
        <w:t xml:space="preserve"> Programming</w:t>
      </w:r>
    </w:p>
    <w:p w14:paraId="57457F3B" w14:textId="77777777" w:rsidR="00D87DB1" w:rsidRDefault="00D87DB1" w:rsidP="00D87DB1">
      <w:pPr>
        <w:jc w:val="center"/>
        <w:rPr>
          <w:rFonts w:ascii="Georgia" w:hAnsi="Georgia" w:cs="Courier New"/>
          <w:sz w:val="28"/>
          <w:szCs w:val="28"/>
        </w:rPr>
      </w:pPr>
    </w:p>
    <w:p w14:paraId="202EE8F5" w14:textId="6D1D7E57" w:rsidR="00D87DB1" w:rsidRDefault="00D87DB1" w:rsidP="00D87DB1">
      <w:pPr>
        <w:jc w:val="center"/>
        <w:rPr>
          <w:rFonts w:ascii="Georgia" w:hAnsi="Georgia" w:cs="Courier New"/>
          <w:i/>
          <w:sz w:val="28"/>
          <w:szCs w:val="28"/>
          <w:u w:val="single"/>
        </w:rPr>
      </w:pPr>
      <w:r>
        <w:rPr>
          <w:rFonts w:ascii="Georgia" w:hAnsi="Georgia" w:cs="Courier New"/>
          <w:i/>
          <w:sz w:val="28"/>
          <w:szCs w:val="28"/>
          <w:u w:val="single"/>
        </w:rPr>
        <w:t xml:space="preserve">Major Assignment </w:t>
      </w:r>
      <w:r w:rsidR="005624DC">
        <w:rPr>
          <w:rFonts w:ascii="Georgia" w:hAnsi="Georgia" w:cs="Courier New"/>
          <w:i/>
          <w:sz w:val="28"/>
          <w:szCs w:val="28"/>
          <w:u w:val="single"/>
        </w:rPr>
        <w:t>3</w:t>
      </w:r>
      <w:bookmarkStart w:id="0" w:name="_GoBack"/>
      <w:bookmarkEnd w:id="0"/>
    </w:p>
    <w:p w14:paraId="616CCA1E" w14:textId="2592D68A" w:rsidR="00D87DB1" w:rsidRDefault="00D87DB1" w:rsidP="00D87DB1">
      <w:pPr>
        <w:jc w:val="center"/>
        <w:rPr>
          <w:rFonts w:ascii="Georgia" w:hAnsi="Georgia" w:cs="Courier New"/>
          <w:i/>
          <w:sz w:val="28"/>
          <w:szCs w:val="28"/>
          <w:u w:val="single"/>
        </w:rPr>
      </w:pPr>
    </w:p>
    <w:p w14:paraId="0D3D265B" w14:textId="3D017823" w:rsidR="00D87DB1" w:rsidRPr="00D87DB1" w:rsidRDefault="00D87DB1" w:rsidP="00D87DB1">
      <w:pPr>
        <w:rPr>
          <w:rFonts w:ascii="Georgia" w:hAnsi="Georgia"/>
          <w:color w:val="FF0000"/>
        </w:rPr>
      </w:pPr>
    </w:p>
    <w:p w14:paraId="4635487A" w14:textId="052A3DE0" w:rsidR="00D87DB1" w:rsidRDefault="00D87DB1">
      <w:pPr>
        <w:rPr>
          <w:i/>
        </w:rPr>
      </w:pPr>
    </w:p>
    <w:p w14:paraId="3E354C65" w14:textId="3A7DCCC0" w:rsidR="00D87DB1" w:rsidRDefault="005C245F" w:rsidP="00FD5534">
      <w:r>
        <w:rPr>
          <w:b/>
          <w:sz w:val="28"/>
          <w:u w:val="single"/>
        </w:rPr>
        <w:t>The T</w:t>
      </w:r>
      <w:r w:rsidR="00D87DB1" w:rsidRPr="00D87DB1">
        <w:rPr>
          <w:b/>
          <w:sz w:val="28"/>
          <w:u w:val="single"/>
        </w:rPr>
        <w:t>ask:</w:t>
      </w:r>
      <w:r w:rsidR="00D87DB1" w:rsidRPr="00D87DB1">
        <w:rPr>
          <w:sz w:val="28"/>
          <w:u w:val="single"/>
        </w:rPr>
        <w:t xml:space="preserve"> </w:t>
      </w:r>
      <w:r w:rsidR="00D87DB1" w:rsidRPr="00D87DB1">
        <w:rPr>
          <w:u w:val="single"/>
        </w:rPr>
        <w:br/>
      </w:r>
    </w:p>
    <w:p w14:paraId="0724C2C9" w14:textId="1435CCFD" w:rsidR="005B16CB" w:rsidRDefault="005B16CB" w:rsidP="00FD5534">
      <w:r>
        <w:t xml:space="preserve">I have multiple shapes. Each shape does something different depending on what it is. For example: </w:t>
      </w:r>
    </w:p>
    <w:p w14:paraId="6F05BE1B" w14:textId="4A5AF47D" w:rsidR="005B16CB" w:rsidRDefault="005B16CB" w:rsidP="00FD5534"/>
    <w:p w14:paraId="13B12719" w14:textId="1E1DCFFE" w:rsidR="005B16CB" w:rsidRDefault="005B16CB" w:rsidP="005B16CB">
      <w:pPr>
        <w:pStyle w:val="ListParagraph"/>
        <w:numPr>
          <w:ilvl w:val="0"/>
          <w:numId w:val="9"/>
        </w:numPr>
      </w:pPr>
      <w:r>
        <w:t>Shape</w:t>
      </w:r>
    </w:p>
    <w:p w14:paraId="78C1117F" w14:textId="63B6ECA0" w:rsidR="005B16CB" w:rsidRDefault="005B16CB" w:rsidP="005B16CB">
      <w:pPr>
        <w:pStyle w:val="ListParagraph"/>
        <w:numPr>
          <w:ilvl w:val="1"/>
          <w:numId w:val="9"/>
        </w:numPr>
      </w:pPr>
      <w:r>
        <w:t>Prints “I am a shape! Shapes are cool”</w:t>
      </w:r>
    </w:p>
    <w:p w14:paraId="7BA0ACE2" w14:textId="16B9D52F" w:rsidR="005B16CB" w:rsidRDefault="005B16CB" w:rsidP="005B16CB">
      <w:pPr>
        <w:pStyle w:val="ListParagraph"/>
        <w:numPr>
          <w:ilvl w:val="1"/>
          <w:numId w:val="9"/>
        </w:numPr>
      </w:pPr>
      <w:r>
        <w:t xml:space="preserve">Prints “Shape” 5 times </w:t>
      </w:r>
    </w:p>
    <w:p w14:paraId="1E6241CB" w14:textId="0E2B46E1" w:rsidR="005B16CB" w:rsidRDefault="005B16CB" w:rsidP="005B16CB">
      <w:pPr>
        <w:pStyle w:val="ListParagraph"/>
        <w:numPr>
          <w:ilvl w:val="0"/>
          <w:numId w:val="9"/>
        </w:numPr>
      </w:pPr>
      <w:r>
        <w:t xml:space="preserve">Triangle </w:t>
      </w:r>
    </w:p>
    <w:p w14:paraId="2A2E73A8" w14:textId="77777777" w:rsidR="00C402E7" w:rsidRDefault="00C402E7" w:rsidP="00C402E7">
      <w:pPr>
        <w:pStyle w:val="ListParagraph"/>
        <w:numPr>
          <w:ilvl w:val="1"/>
          <w:numId w:val="9"/>
        </w:numPr>
      </w:pPr>
      <w:r>
        <w:t>Prints “I am a triangle”</w:t>
      </w:r>
    </w:p>
    <w:p w14:paraId="2D4AD086" w14:textId="1A89738E" w:rsidR="00C402E7" w:rsidRDefault="00C402E7" w:rsidP="00C402E7">
      <w:pPr>
        <w:pStyle w:val="ListParagraph"/>
        <w:numPr>
          <w:ilvl w:val="1"/>
          <w:numId w:val="9"/>
        </w:numPr>
      </w:pPr>
      <w:r>
        <w:t>Prints “I have 3 sides” 3 times</w:t>
      </w:r>
    </w:p>
    <w:p w14:paraId="357374C5" w14:textId="77777777" w:rsidR="005B16CB" w:rsidRDefault="005B16CB" w:rsidP="005B16CB">
      <w:pPr>
        <w:pStyle w:val="ListParagraph"/>
        <w:numPr>
          <w:ilvl w:val="1"/>
          <w:numId w:val="9"/>
        </w:numPr>
      </w:pPr>
      <w:r>
        <w:t>Prints “I am a shape! Shapes are cool”</w:t>
      </w:r>
    </w:p>
    <w:p w14:paraId="08F83770" w14:textId="1C91765F" w:rsidR="005B16CB" w:rsidRDefault="005B16CB" w:rsidP="005B16CB">
      <w:pPr>
        <w:pStyle w:val="ListParagraph"/>
        <w:numPr>
          <w:ilvl w:val="1"/>
          <w:numId w:val="9"/>
        </w:numPr>
      </w:pPr>
      <w:r>
        <w:t xml:space="preserve">Prints “Shape” 5 times </w:t>
      </w:r>
    </w:p>
    <w:p w14:paraId="62EA8332" w14:textId="66F61311" w:rsidR="005B16CB" w:rsidRDefault="005B16CB" w:rsidP="005B16CB">
      <w:pPr>
        <w:pStyle w:val="ListParagraph"/>
        <w:numPr>
          <w:ilvl w:val="0"/>
          <w:numId w:val="9"/>
        </w:numPr>
      </w:pPr>
      <w:r>
        <w:t>Circle</w:t>
      </w:r>
    </w:p>
    <w:p w14:paraId="6A4D1561" w14:textId="77777777" w:rsidR="00C402E7" w:rsidRDefault="00C402E7" w:rsidP="00C402E7">
      <w:pPr>
        <w:pStyle w:val="ListParagraph"/>
        <w:numPr>
          <w:ilvl w:val="1"/>
          <w:numId w:val="9"/>
        </w:numPr>
      </w:pPr>
      <w:r>
        <w:t>Prints “I am round…”</w:t>
      </w:r>
    </w:p>
    <w:p w14:paraId="0946558F" w14:textId="19B818C3" w:rsidR="00C402E7" w:rsidRDefault="00C402E7" w:rsidP="00C402E7">
      <w:pPr>
        <w:pStyle w:val="ListParagraph"/>
        <w:numPr>
          <w:ilvl w:val="1"/>
          <w:numId w:val="9"/>
        </w:numPr>
      </w:pPr>
      <w:r>
        <w:t xml:space="preserve">Prints “I like to roll!” </w:t>
      </w:r>
      <w:r w:rsidR="00262902">
        <w:t>7</w:t>
      </w:r>
      <w:r>
        <w:t xml:space="preserve"> times </w:t>
      </w:r>
    </w:p>
    <w:p w14:paraId="627B7100" w14:textId="77777777" w:rsidR="000D5A8F" w:rsidRDefault="000D5A8F" w:rsidP="000D5A8F">
      <w:pPr>
        <w:pStyle w:val="ListParagraph"/>
        <w:numPr>
          <w:ilvl w:val="1"/>
          <w:numId w:val="9"/>
        </w:numPr>
      </w:pPr>
      <w:r>
        <w:t>Prints “I am a shape! Shapes are cool”</w:t>
      </w:r>
    </w:p>
    <w:p w14:paraId="223CAFAF" w14:textId="75633398" w:rsidR="000D5A8F" w:rsidRDefault="000D5A8F" w:rsidP="000D5A8F">
      <w:pPr>
        <w:pStyle w:val="ListParagraph"/>
        <w:numPr>
          <w:ilvl w:val="1"/>
          <w:numId w:val="9"/>
        </w:numPr>
      </w:pPr>
      <w:r>
        <w:t xml:space="preserve">Prints “Shape” 5 times </w:t>
      </w:r>
    </w:p>
    <w:p w14:paraId="6646E1BB" w14:textId="1F35E13B" w:rsidR="005B16CB" w:rsidRDefault="005B16CB" w:rsidP="005B16CB">
      <w:pPr>
        <w:pStyle w:val="ListParagraph"/>
        <w:numPr>
          <w:ilvl w:val="0"/>
          <w:numId w:val="9"/>
        </w:numPr>
      </w:pPr>
      <w:r>
        <w:t>Rectangle</w:t>
      </w:r>
    </w:p>
    <w:p w14:paraId="710E5A08" w14:textId="77998F81" w:rsidR="00C402E7" w:rsidRDefault="00C402E7" w:rsidP="00C402E7">
      <w:pPr>
        <w:pStyle w:val="ListParagraph"/>
        <w:numPr>
          <w:ilvl w:val="1"/>
          <w:numId w:val="9"/>
        </w:numPr>
      </w:pPr>
      <w:r>
        <w:t>Prints “I am a rectangle…who has 4 sides”</w:t>
      </w:r>
    </w:p>
    <w:p w14:paraId="24531A1C" w14:textId="77777777" w:rsidR="000D5A8F" w:rsidRDefault="000D5A8F" w:rsidP="000D5A8F">
      <w:pPr>
        <w:pStyle w:val="ListParagraph"/>
        <w:numPr>
          <w:ilvl w:val="1"/>
          <w:numId w:val="9"/>
        </w:numPr>
      </w:pPr>
      <w:r>
        <w:t>Prints “I am a shape! Shapes are cool”</w:t>
      </w:r>
    </w:p>
    <w:p w14:paraId="72899CD9" w14:textId="6D4061AF" w:rsidR="000D5A8F" w:rsidRDefault="000D5A8F" w:rsidP="000D5A8F">
      <w:pPr>
        <w:pStyle w:val="ListParagraph"/>
        <w:numPr>
          <w:ilvl w:val="1"/>
          <w:numId w:val="9"/>
        </w:numPr>
      </w:pPr>
      <w:r>
        <w:t xml:space="preserve">Prints “Shape” 5 times </w:t>
      </w:r>
    </w:p>
    <w:p w14:paraId="40946DC7" w14:textId="55E92980" w:rsidR="00D87DB1" w:rsidRDefault="00D87DB1" w:rsidP="00D87DB1"/>
    <w:p w14:paraId="6CE9F641" w14:textId="245FF0E3" w:rsidR="005C245F" w:rsidRDefault="005C245F" w:rsidP="00D87DB1">
      <w:pPr>
        <w:rPr>
          <w:b/>
        </w:rPr>
      </w:pPr>
      <w:r w:rsidRPr="005C245F">
        <w:rPr>
          <w:b/>
        </w:rPr>
        <w:t xml:space="preserve">What You Need </w:t>
      </w:r>
      <w:r w:rsidR="00CB5818">
        <w:rPr>
          <w:b/>
        </w:rPr>
        <w:t>t</w:t>
      </w:r>
      <w:r w:rsidRPr="005C245F">
        <w:rPr>
          <w:b/>
        </w:rPr>
        <w:t xml:space="preserve">o Do: </w:t>
      </w:r>
      <w:r w:rsidR="005B16CB">
        <w:rPr>
          <w:b/>
        </w:rPr>
        <w:br/>
      </w:r>
      <w:r w:rsidR="005B16CB">
        <w:rPr>
          <w:b/>
        </w:rPr>
        <w:br/>
        <w:t xml:space="preserve">Your job is to implement the code (as specified above). An example output would be: </w:t>
      </w:r>
      <w:r w:rsidR="00262902">
        <w:rPr>
          <w:b/>
        </w:rPr>
        <w:br/>
      </w:r>
      <w:r w:rsidR="00262902">
        <w:rPr>
          <w:b/>
        </w:rPr>
        <w:br/>
      </w:r>
      <w:r w:rsidR="00262902" w:rsidRPr="00262902">
        <w:t>If I called these methods in main…</w:t>
      </w:r>
    </w:p>
    <w:p w14:paraId="293C699D" w14:textId="0DAC716C" w:rsidR="005B16CB" w:rsidRDefault="005B16CB" w:rsidP="00D87DB1">
      <w:pPr>
        <w:rPr>
          <w:b/>
        </w:rPr>
      </w:pPr>
    </w:p>
    <w:p w14:paraId="078BF053" w14:textId="7E14808C" w:rsidR="005B16CB" w:rsidRPr="005B16CB" w:rsidRDefault="005B16CB" w:rsidP="005B16CB">
      <w:pPr>
        <w:rPr>
          <w:rFonts w:ascii="Courier" w:hAnsi="Courier"/>
        </w:rPr>
      </w:pPr>
      <w:r>
        <w:rPr>
          <w:b/>
        </w:rPr>
        <w:tab/>
      </w:r>
      <w:r w:rsidRPr="005B16CB">
        <w:rPr>
          <w:rFonts w:ascii="Courier" w:hAnsi="Courier"/>
        </w:rPr>
        <w:t>static void main</w:t>
      </w:r>
      <w:r>
        <w:rPr>
          <w:rFonts w:ascii="Courier" w:hAnsi="Courier"/>
        </w:rPr>
        <w:t>(</w:t>
      </w:r>
      <w:proofErr w:type="gramStart"/>
      <w:r w:rsidRPr="005B16CB">
        <w:rPr>
          <w:rFonts w:ascii="Courier" w:hAnsi="Courier"/>
        </w:rPr>
        <w:t>string[</w:t>
      </w:r>
      <w:proofErr w:type="gramEnd"/>
      <w:r w:rsidRPr="005B16CB">
        <w:rPr>
          <w:rFonts w:ascii="Courier" w:hAnsi="Courier"/>
        </w:rPr>
        <w:t xml:space="preserve">] </w:t>
      </w:r>
      <w:proofErr w:type="spellStart"/>
      <w:r w:rsidRPr="005B16CB">
        <w:rPr>
          <w:rFonts w:ascii="Courier" w:hAnsi="Courier"/>
        </w:rPr>
        <w:t>args</w:t>
      </w:r>
      <w:proofErr w:type="spellEnd"/>
      <w:r>
        <w:rPr>
          <w:rFonts w:ascii="Courier" w:hAnsi="Courier"/>
        </w:rPr>
        <w:t>)</w:t>
      </w:r>
      <w:r w:rsidRPr="005B16CB">
        <w:rPr>
          <w:rFonts w:ascii="Courier" w:hAnsi="Courier"/>
        </w:rPr>
        <w:t xml:space="preserve"> {</w:t>
      </w:r>
    </w:p>
    <w:p w14:paraId="4206CF5F" w14:textId="332914E6" w:rsidR="005B16CB" w:rsidRPr="005B16CB" w:rsidRDefault="005B16CB" w:rsidP="005B16CB">
      <w:pPr>
        <w:ind w:left="720" w:firstLine="720"/>
        <w:rPr>
          <w:rFonts w:ascii="Courier" w:hAnsi="Courier"/>
        </w:rPr>
      </w:pPr>
      <w:r w:rsidRPr="005B16CB">
        <w:rPr>
          <w:rFonts w:ascii="Courier" w:hAnsi="Courier"/>
        </w:rPr>
        <w:t xml:space="preserve">new </w:t>
      </w:r>
      <w:proofErr w:type="gramStart"/>
      <w:r w:rsidRPr="005B16CB">
        <w:rPr>
          <w:rFonts w:ascii="Courier" w:hAnsi="Courier"/>
        </w:rPr>
        <w:t>Rectangle(</w:t>
      </w:r>
      <w:proofErr w:type="gramEnd"/>
      <w:r w:rsidRPr="005B16CB">
        <w:rPr>
          <w:rFonts w:ascii="Courier" w:hAnsi="Courier"/>
        </w:rPr>
        <w:t xml:space="preserve">); </w:t>
      </w:r>
    </w:p>
    <w:p w14:paraId="1A4E52F2" w14:textId="01D2AD8A" w:rsidR="005B16CB" w:rsidRPr="005B16CB" w:rsidRDefault="005B16CB" w:rsidP="005B16CB">
      <w:pPr>
        <w:ind w:left="720" w:firstLine="720"/>
        <w:rPr>
          <w:rFonts w:ascii="Courier" w:hAnsi="Courier"/>
        </w:rPr>
      </w:pPr>
      <w:r w:rsidRPr="005B16CB">
        <w:rPr>
          <w:rFonts w:ascii="Courier" w:hAnsi="Courier"/>
        </w:rPr>
        <w:t xml:space="preserve">new </w:t>
      </w:r>
      <w:proofErr w:type="gramStart"/>
      <w:r w:rsidRPr="005B16CB">
        <w:rPr>
          <w:rFonts w:ascii="Courier" w:hAnsi="Courier"/>
        </w:rPr>
        <w:t>Triangle(</w:t>
      </w:r>
      <w:proofErr w:type="gramEnd"/>
      <w:r w:rsidRPr="005B16CB">
        <w:rPr>
          <w:rFonts w:ascii="Courier" w:hAnsi="Courier"/>
        </w:rPr>
        <w:t>);</w:t>
      </w:r>
    </w:p>
    <w:p w14:paraId="24719EE2" w14:textId="03720E2D" w:rsidR="00262902" w:rsidRDefault="005B16CB" w:rsidP="00262902">
      <w:pPr>
        <w:ind w:left="720" w:firstLine="720"/>
        <w:rPr>
          <w:rFonts w:ascii="Courier" w:hAnsi="Courier"/>
        </w:rPr>
      </w:pPr>
      <w:r w:rsidRPr="005B16CB">
        <w:rPr>
          <w:rFonts w:ascii="Courier" w:hAnsi="Courier"/>
        </w:rPr>
        <w:t xml:space="preserve">new </w:t>
      </w:r>
      <w:proofErr w:type="gramStart"/>
      <w:r w:rsidRPr="005B16CB">
        <w:rPr>
          <w:rFonts w:ascii="Courier" w:hAnsi="Courier"/>
        </w:rPr>
        <w:t>Circle(</w:t>
      </w:r>
      <w:proofErr w:type="gramEnd"/>
      <w:r w:rsidRPr="005B16CB">
        <w:rPr>
          <w:rFonts w:ascii="Courier" w:hAnsi="Courier"/>
        </w:rPr>
        <w:t xml:space="preserve">); </w:t>
      </w:r>
      <w:r w:rsidRPr="005B16CB">
        <w:rPr>
          <w:rFonts w:ascii="Courier" w:hAnsi="Courier"/>
        </w:rPr>
        <w:br/>
        <w:t>}</w:t>
      </w:r>
      <w:r w:rsidR="000D5A8F">
        <w:rPr>
          <w:rFonts w:ascii="Courier" w:hAnsi="Courier"/>
        </w:rPr>
        <w:br/>
      </w:r>
      <w:r w:rsidR="000D5A8F">
        <w:rPr>
          <w:rFonts w:ascii="Courier" w:hAnsi="Courier"/>
        </w:rPr>
        <w:br/>
      </w:r>
    </w:p>
    <w:p w14:paraId="49968653" w14:textId="3AD1761A" w:rsidR="00262902" w:rsidRPr="00262902" w:rsidRDefault="00262902" w:rsidP="00262902">
      <w:pPr>
        <w:rPr>
          <w:rFonts w:cs="Times New Roman"/>
        </w:rPr>
      </w:pPr>
      <w:r w:rsidRPr="00262902">
        <w:rPr>
          <w:rFonts w:cs="Times New Roman"/>
        </w:rPr>
        <w:t>I would have this output in the console</w:t>
      </w:r>
    </w:p>
    <w:p w14:paraId="1738B2BB" w14:textId="752D76AA" w:rsidR="00262902" w:rsidRDefault="00262902" w:rsidP="00262902">
      <w:pPr>
        <w:ind w:left="720" w:firstLine="720"/>
        <w:rPr>
          <w:rFonts w:ascii="Courier" w:hAnsi="Courier"/>
        </w:rPr>
      </w:pPr>
    </w:p>
    <w:p w14:paraId="6C2E4394" w14:textId="45E36D4A" w:rsidR="00262902" w:rsidRDefault="00262902" w:rsidP="00262902">
      <w:pPr>
        <w:ind w:left="720" w:firstLine="720"/>
        <w:rPr>
          <w:rFonts w:ascii="Courier" w:hAnsi="Courier"/>
        </w:rPr>
      </w:pPr>
    </w:p>
    <w:p w14:paraId="40E498B5" w14:textId="1CC33604" w:rsidR="00262902" w:rsidRDefault="00262902" w:rsidP="00262902">
      <w:pPr>
        <w:ind w:left="720" w:firstLine="720"/>
        <w:rPr>
          <w:rFonts w:ascii="Courier" w:hAnsi="Courier"/>
        </w:rPr>
      </w:pPr>
    </w:p>
    <w:p w14:paraId="07FBFE44" w14:textId="05AD32C0" w:rsidR="00262902" w:rsidRPr="00262902" w:rsidRDefault="00262902" w:rsidP="00262902">
      <w:pPr>
        <w:rPr>
          <w:rFonts w:cs="Times New Roman"/>
        </w:rPr>
      </w:pPr>
      <w:r w:rsidRPr="00262902">
        <w:rPr>
          <w:rFonts w:cs="Times New Roman"/>
        </w:rPr>
        <w:t>(see next page)</w:t>
      </w:r>
    </w:p>
    <w:p w14:paraId="279A6F89" w14:textId="6AB5968F" w:rsidR="00262902" w:rsidRDefault="00262902" w:rsidP="00262902">
      <w:pPr>
        <w:ind w:left="720" w:firstLine="720"/>
        <w:rPr>
          <w:rFonts w:ascii="Courier" w:hAnsi="Courier"/>
        </w:rPr>
      </w:pPr>
    </w:p>
    <w:p w14:paraId="535DEA34" w14:textId="54EEA934" w:rsidR="00262902" w:rsidRDefault="00262902" w:rsidP="00262902">
      <w:pPr>
        <w:ind w:left="720" w:firstLine="720"/>
        <w:rPr>
          <w:rFonts w:ascii="Courier" w:hAnsi="Courier"/>
        </w:rPr>
      </w:pPr>
    </w:p>
    <w:p w14:paraId="62DE0156" w14:textId="79E62B16" w:rsidR="00262902" w:rsidRDefault="00262902" w:rsidP="00262902">
      <w:pPr>
        <w:ind w:left="720" w:firstLine="720"/>
        <w:rPr>
          <w:rFonts w:ascii="Courier" w:hAnsi="Courier"/>
        </w:rPr>
      </w:pPr>
    </w:p>
    <w:p w14:paraId="47CD3F26" w14:textId="39394C5A" w:rsidR="00262902" w:rsidRDefault="00262902" w:rsidP="000D5A8F">
      <w:r>
        <w:rPr>
          <w:rFonts w:ascii="Courier" w:hAnsi="Courier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B95B0" wp14:editId="06BDDA9C">
                <wp:simplePos x="0" y="0"/>
                <wp:positionH relativeFrom="column">
                  <wp:posOffset>3387</wp:posOffset>
                </wp:positionH>
                <wp:positionV relativeFrom="paragraph">
                  <wp:posOffset>172720</wp:posOffset>
                </wp:positionV>
                <wp:extent cx="2790190" cy="6068907"/>
                <wp:effectExtent l="0" t="0" r="1651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190" cy="6068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BECBA" w14:textId="77777777" w:rsidR="00262902" w:rsidRDefault="00262902" w:rsidP="00262902">
                            <w:r>
                              <w:t>I am a rectangle…who has 4 sides</w:t>
                            </w:r>
                          </w:p>
                          <w:p w14:paraId="5DC5739C" w14:textId="77777777" w:rsidR="00262902" w:rsidRDefault="00262902" w:rsidP="00262902">
                            <w:r>
                              <w:t>I am a shape! Shapes are cool!</w:t>
                            </w:r>
                          </w:p>
                          <w:p w14:paraId="7AF111EB" w14:textId="77777777" w:rsidR="00262902" w:rsidRDefault="00262902" w:rsidP="00262902">
                            <w:r>
                              <w:t>Shape</w:t>
                            </w:r>
                          </w:p>
                          <w:p w14:paraId="0D4953F1" w14:textId="77777777" w:rsidR="00262902" w:rsidRDefault="00262902" w:rsidP="00262902">
                            <w:r>
                              <w:t xml:space="preserve">Shape </w:t>
                            </w:r>
                          </w:p>
                          <w:p w14:paraId="512609DC" w14:textId="77777777" w:rsidR="00262902" w:rsidRDefault="00262902" w:rsidP="00262902">
                            <w:r>
                              <w:t>Shape</w:t>
                            </w:r>
                          </w:p>
                          <w:p w14:paraId="3B551770" w14:textId="77777777" w:rsidR="00262902" w:rsidRDefault="00262902" w:rsidP="00262902">
                            <w:r>
                              <w:t>Shape</w:t>
                            </w:r>
                          </w:p>
                          <w:p w14:paraId="4A70E759" w14:textId="5C4A1115" w:rsidR="00262902" w:rsidRDefault="00262902" w:rsidP="00262902">
                            <w:r>
                              <w:t>Shape</w:t>
                            </w:r>
                          </w:p>
                          <w:p w14:paraId="207E31CA" w14:textId="2448E016" w:rsidR="00262902" w:rsidRDefault="00262902" w:rsidP="00262902"/>
                          <w:p w14:paraId="3C741857" w14:textId="56BEFFF6" w:rsidR="00262902" w:rsidRDefault="00262902" w:rsidP="00262902">
                            <w:r>
                              <w:t>I am a triangle</w:t>
                            </w:r>
                          </w:p>
                          <w:p w14:paraId="4CD69FDD" w14:textId="00E6D055" w:rsidR="00262902" w:rsidRDefault="00262902" w:rsidP="00262902">
                            <w:r>
                              <w:t xml:space="preserve">I have 3 sides </w:t>
                            </w:r>
                          </w:p>
                          <w:p w14:paraId="04EA09F2" w14:textId="77777777" w:rsidR="00262902" w:rsidRDefault="00262902" w:rsidP="00262902">
                            <w:r>
                              <w:t xml:space="preserve">I have 3 sides </w:t>
                            </w:r>
                          </w:p>
                          <w:p w14:paraId="1B6A3046" w14:textId="77846B45" w:rsidR="00262902" w:rsidRDefault="00262902" w:rsidP="00262902">
                            <w:r>
                              <w:t xml:space="preserve">I have 3 sides </w:t>
                            </w:r>
                          </w:p>
                          <w:p w14:paraId="55E08481" w14:textId="77777777" w:rsidR="00262902" w:rsidRDefault="00262902" w:rsidP="00262902">
                            <w:r>
                              <w:t>I am a shape! Shapes are cool!</w:t>
                            </w:r>
                          </w:p>
                          <w:p w14:paraId="214820D5" w14:textId="77777777" w:rsidR="00262902" w:rsidRDefault="00262902" w:rsidP="00262902">
                            <w:r>
                              <w:t>Shape</w:t>
                            </w:r>
                          </w:p>
                          <w:p w14:paraId="6720484B" w14:textId="77777777" w:rsidR="00262902" w:rsidRDefault="00262902" w:rsidP="00262902">
                            <w:r>
                              <w:t xml:space="preserve">Shape </w:t>
                            </w:r>
                          </w:p>
                          <w:p w14:paraId="5C8258EF" w14:textId="77777777" w:rsidR="00262902" w:rsidRDefault="00262902" w:rsidP="00262902">
                            <w:r>
                              <w:t>Shape</w:t>
                            </w:r>
                          </w:p>
                          <w:p w14:paraId="0F9AB40D" w14:textId="77777777" w:rsidR="00262902" w:rsidRDefault="00262902" w:rsidP="00262902">
                            <w:r>
                              <w:t>Shape</w:t>
                            </w:r>
                          </w:p>
                          <w:p w14:paraId="3CFA076D" w14:textId="77777777" w:rsidR="00262902" w:rsidRDefault="00262902" w:rsidP="00262902">
                            <w:r>
                              <w:t>Shape</w:t>
                            </w:r>
                          </w:p>
                          <w:p w14:paraId="2E14251D" w14:textId="7A8DE7F6" w:rsidR="00262902" w:rsidRDefault="00262902" w:rsidP="00262902"/>
                          <w:p w14:paraId="54230A7F" w14:textId="7719D12A" w:rsidR="00262902" w:rsidRDefault="00262902" w:rsidP="00262902">
                            <w:r>
                              <w:t>I am round…</w:t>
                            </w:r>
                          </w:p>
                          <w:p w14:paraId="5A97559E" w14:textId="77777777" w:rsidR="00262902" w:rsidRDefault="00262902" w:rsidP="00262902">
                            <w:r>
                              <w:t>I like to roll!</w:t>
                            </w:r>
                          </w:p>
                          <w:p w14:paraId="7ABC833F" w14:textId="77777777" w:rsidR="00262902" w:rsidRDefault="00262902" w:rsidP="00262902">
                            <w:r>
                              <w:t xml:space="preserve">I like to roll! </w:t>
                            </w:r>
                          </w:p>
                          <w:p w14:paraId="0D611B6C" w14:textId="77777777" w:rsidR="00262902" w:rsidRDefault="00262902" w:rsidP="00262902">
                            <w:r>
                              <w:t xml:space="preserve">I like to roll! </w:t>
                            </w:r>
                          </w:p>
                          <w:p w14:paraId="140F13EC" w14:textId="77777777" w:rsidR="00262902" w:rsidRDefault="00262902" w:rsidP="00262902">
                            <w:r>
                              <w:t xml:space="preserve">I like to roll! </w:t>
                            </w:r>
                          </w:p>
                          <w:p w14:paraId="2F213C6F" w14:textId="77777777" w:rsidR="00262902" w:rsidRDefault="00262902" w:rsidP="00262902">
                            <w:r>
                              <w:t xml:space="preserve">I like to roll! </w:t>
                            </w:r>
                          </w:p>
                          <w:p w14:paraId="5F5697AE" w14:textId="5649C1C8" w:rsidR="00262902" w:rsidRDefault="00262902" w:rsidP="00262902">
                            <w:r>
                              <w:t xml:space="preserve">I like to roll!  </w:t>
                            </w:r>
                          </w:p>
                          <w:p w14:paraId="669BE8AD" w14:textId="77777777" w:rsidR="00262902" w:rsidRDefault="00262902" w:rsidP="00262902">
                            <w:r>
                              <w:t xml:space="preserve">I like to roll! </w:t>
                            </w:r>
                          </w:p>
                          <w:p w14:paraId="5D4D1B66" w14:textId="77777777" w:rsidR="00262902" w:rsidRDefault="00262902" w:rsidP="00262902">
                            <w:r>
                              <w:t>I am a shape! Shapes are cool!</w:t>
                            </w:r>
                          </w:p>
                          <w:p w14:paraId="722112A2" w14:textId="77777777" w:rsidR="00262902" w:rsidRDefault="00262902" w:rsidP="00262902">
                            <w:r>
                              <w:t>Shape</w:t>
                            </w:r>
                          </w:p>
                          <w:p w14:paraId="79D4D758" w14:textId="77777777" w:rsidR="00262902" w:rsidRDefault="00262902" w:rsidP="00262902">
                            <w:r>
                              <w:t xml:space="preserve">Shape </w:t>
                            </w:r>
                          </w:p>
                          <w:p w14:paraId="75564CF7" w14:textId="77777777" w:rsidR="00262902" w:rsidRDefault="00262902" w:rsidP="00262902">
                            <w:r>
                              <w:t>Shape</w:t>
                            </w:r>
                          </w:p>
                          <w:p w14:paraId="0AD3A5A2" w14:textId="77777777" w:rsidR="00262902" w:rsidRDefault="00262902" w:rsidP="00262902">
                            <w:r>
                              <w:t>Shape</w:t>
                            </w:r>
                          </w:p>
                          <w:p w14:paraId="7485DBBD" w14:textId="77777777" w:rsidR="00262902" w:rsidRDefault="00262902" w:rsidP="00262902">
                            <w:r>
                              <w:t>Shape</w:t>
                            </w:r>
                          </w:p>
                          <w:p w14:paraId="5B3A0E8D" w14:textId="77777777" w:rsidR="00262902" w:rsidRDefault="00262902" w:rsidP="00262902"/>
                          <w:p w14:paraId="31D2F411" w14:textId="77777777" w:rsidR="00262902" w:rsidRDefault="00262902" w:rsidP="00262902"/>
                          <w:p w14:paraId="1AC96D55" w14:textId="77777777" w:rsidR="00262902" w:rsidRDefault="00262902" w:rsidP="00262902"/>
                          <w:p w14:paraId="68681BFE" w14:textId="77777777" w:rsidR="00262902" w:rsidRDefault="00262902" w:rsidP="00262902"/>
                          <w:p w14:paraId="7D06D73B" w14:textId="77777777" w:rsidR="00262902" w:rsidRDefault="00262902" w:rsidP="002629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B95B0" id="Text Box 6" o:spid="_x0000_s1027" type="#_x0000_t202" style="position:absolute;margin-left:.25pt;margin-top:13.6pt;width:219.7pt;height:477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" fillcolor="white [3201]" strokeweight=".5pt">
                <v:textbox>
                  <w:txbxContent>
                    <w:p w14:paraId="4A4BECBA" w14:textId="77777777" w:rsidR="00262902" w:rsidRDefault="00262902" w:rsidP="00262902">
                      <w:r>
                        <w:t>I am a rectangle…who has 4 sides</w:t>
                      </w:r>
                    </w:p>
                    <w:p w14:paraId="5DC5739C" w14:textId="77777777" w:rsidR="00262902" w:rsidRDefault="00262902" w:rsidP="00262902">
                      <w:r>
                        <w:t>I am a shape! Shapes are cool!</w:t>
                      </w:r>
                    </w:p>
                    <w:p w14:paraId="7AF111EB" w14:textId="77777777" w:rsidR="00262902" w:rsidRDefault="00262902" w:rsidP="00262902">
                      <w:r>
                        <w:t>Shape</w:t>
                      </w:r>
                    </w:p>
                    <w:p w14:paraId="0D4953F1" w14:textId="77777777" w:rsidR="00262902" w:rsidRDefault="00262902" w:rsidP="00262902">
                      <w:r>
                        <w:t xml:space="preserve">Shape </w:t>
                      </w:r>
                    </w:p>
                    <w:p w14:paraId="512609DC" w14:textId="77777777" w:rsidR="00262902" w:rsidRDefault="00262902" w:rsidP="00262902">
                      <w:r>
                        <w:t>Shape</w:t>
                      </w:r>
                    </w:p>
                    <w:p w14:paraId="3B551770" w14:textId="77777777" w:rsidR="00262902" w:rsidRDefault="00262902" w:rsidP="00262902">
                      <w:r>
                        <w:t>Shape</w:t>
                      </w:r>
                    </w:p>
                    <w:p w14:paraId="4A70E759" w14:textId="5C4A1115" w:rsidR="00262902" w:rsidRDefault="00262902" w:rsidP="00262902">
                      <w:r>
                        <w:t>Shape</w:t>
                      </w:r>
                    </w:p>
                    <w:p w14:paraId="207E31CA" w14:textId="2448E016" w:rsidR="00262902" w:rsidRDefault="00262902" w:rsidP="00262902"/>
                    <w:p w14:paraId="3C741857" w14:textId="56BEFFF6" w:rsidR="00262902" w:rsidRDefault="00262902" w:rsidP="00262902">
                      <w:r>
                        <w:t>I am a triangle</w:t>
                      </w:r>
                    </w:p>
                    <w:p w14:paraId="4CD69FDD" w14:textId="00E6D055" w:rsidR="00262902" w:rsidRDefault="00262902" w:rsidP="00262902">
                      <w:r>
                        <w:t>I have 3 sides</w:t>
                      </w:r>
                      <w:r>
                        <w:t xml:space="preserve"> </w:t>
                      </w:r>
                    </w:p>
                    <w:p w14:paraId="04EA09F2" w14:textId="77777777" w:rsidR="00262902" w:rsidRDefault="00262902" w:rsidP="00262902">
                      <w:r>
                        <w:t xml:space="preserve">I have 3 sides </w:t>
                      </w:r>
                    </w:p>
                    <w:p w14:paraId="1B6A3046" w14:textId="77846B45" w:rsidR="00262902" w:rsidRDefault="00262902" w:rsidP="00262902">
                      <w:r>
                        <w:t xml:space="preserve">I have 3 sides </w:t>
                      </w:r>
                    </w:p>
                    <w:p w14:paraId="55E08481" w14:textId="77777777" w:rsidR="00262902" w:rsidRDefault="00262902" w:rsidP="00262902">
                      <w:r>
                        <w:t>I am a shape! Shapes are cool!</w:t>
                      </w:r>
                    </w:p>
                    <w:p w14:paraId="214820D5" w14:textId="77777777" w:rsidR="00262902" w:rsidRDefault="00262902" w:rsidP="00262902">
                      <w:r>
                        <w:t>Shape</w:t>
                      </w:r>
                    </w:p>
                    <w:p w14:paraId="6720484B" w14:textId="77777777" w:rsidR="00262902" w:rsidRDefault="00262902" w:rsidP="00262902">
                      <w:r>
                        <w:t xml:space="preserve">Shape </w:t>
                      </w:r>
                    </w:p>
                    <w:p w14:paraId="5C8258EF" w14:textId="77777777" w:rsidR="00262902" w:rsidRDefault="00262902" w:rsidP="00262902">
                      <w:r>
                        <w:t>Shape</w:t>
                      </w:r>
                    </w:p>
                    <w:p w14:paraId="0F9AB40D" w14:textId="77777777" w:rsidR="00262902" w:rsidRDefault="00262902" w:rsidP="00262902">
                      <w:r>
                        <w:t>Shape</w:t>
                      </w:r>
                    </w:p>
                    <w:p w14:paraId="3CFA076D" w14:textId="77777777" w:rsidR="00262902" w:rsidRDefault="00262902" w:rsidP="00262902">
                      <w:r>
                        <w:t>Shape</w:t>
                      </w:r>
                    </w:p>
                    <w:p w14:paraId="2E14251D" w14:textId="7A8DE7F6" w:rsidR="00262902" w:rsidRDefault="00262902" w:rsidP="00262902"/>
                    <w:p w14:paraId="54230A7F" w14:textId="7719D12A" w:rsidR="00262902" w:rsidRDefault="00262902" w:rsidP="00262902">
                      <w:r>
                        <w:t>I am round…</w:t>
                      </w:r>
                    </w:p>
                    <w:p w14:paraId="5A97559E" w14:textId="77777777" w:rsidR="00262902" w:rsidRDefault="00262902" w:rsidP="00262902">
                      <w:r>
                        <w:t>I like to roll!</w:t>
                      </w:r>
                    </w:p>
                    <w:p w14:paraId="7ABC833F" w14:textId="77777777" w:rsidR="00262902" w:rsidRDefault="00262902" w:rsidP="00262902">
                      <w:r>
                        <w:t xml:space="preserve">I like to roll! </w:t>
                      </w:r>
                    </w:p>
                    <w:p w14:paraId="0D611B6C" w14:textId="77777777" w:rsidR="00262902" w:rsidRDefault="00262902" w:rsidP="00262902">
                      <w:r>
                        <w:t xml:space="preserve">I like to roll! </w:t>
                      </w:r>
                    </w:p>
                    <w:p w14:paraId="140F13EC" w14:textId="77777777" w:rsidR="00262902" w:rsidRDefault="00262902" w:rsidP="00262902">
                      <w:r>
                        <w:t xml:space="preserve">I like to roll! </w:t>
                      </w:r>
                    </w:p>
                    <w:p w14:paraId="2F213C6F" w14:textId="77777777" w:rsidR="00262902" w:rsidRDefault="00262902" w:rsidP="00262902">
                      <w:r>
                        <w:t xml:space="preserve">I like to roll! </w:t>
                      </w:r>
                    </w:p>
                    <w:p w14:paraId="5F5697AE" w14:textId="5649C1C8" w:rsidR="00262902" w:rsidRDefault="00262902" w:rsidP="00262902">
                      <w:r>
                        <w:t xml:space="preserve">I like to roll!  </w:t>
                      </w:r>
                    </w:p>
                    <w:p w14:paraId="669BE8AD" w14:textId="77777777" w:rsidR="00262902" w:rsidRDefault="00262902" w:rsidP="00262902">
                      <w:r>
                        <w:t xml:space="preserve">I like to roll! </w:t>
                      </w:r>
                    </w:p>
                    <w:p w14:paraId="5D4D1B66" w14:textId="77777777" w:rsidR="00262902" w:rsidRDefault="00262902" w:rsidP="00262902">
                      <w:r>
                        <w:t>I am a shape! Shapes are cool!</w:t>
                      </w:r>
                    </w:p>
                    <w:p w14:paraId="722112A2" w14:textId="77777777" w:rsidR="00262902" w:rsidRDefault="00262902" w:rsidP="00262902">
                      <w:r>
                        <w:t>Shape</w:t>
                      </w:r>
                    </w:p>
                    <w:p w14:paraId="79D4D758" w14:textId="77777777" w:rsidR="00262902" w:rsidRDefault="00262902" w:rsidP="00262902">
                      <w:r>
                        <w:t xml:space="preserve">Shape </w:t>
                      </w:r>
                    </w:p>
                    <w:p w14:paraId="75564CF7" w14:textId="77777777" w:rsidR="00262902" w:rsidRDefault="00262902" w:rsidP="00262902">
                      <w:r>
                        <w:t>Shape</w:t>
                      </w:r>
                    </w:p>
                    <w:p w14:paraId="0AD3A5A2" w14:textId="77777777" w:rsidR="00262902" w:rsidRDefault="00262902" w:rsidP="00262902">
                      <w:r>
                        <w:t>Shape</w:t>
                      </w:r>
                    </w:p>
                    <w:p w14:paraId="7485DBBD" w14:textId="77777777" w:rsidR="00262902" w:rsidRDefault="00262902" w:rsidP="00262902">
                      <w:r>
                        <w:t>Shape</w:t>
                      </w:r>
                    </w:p>
                    <w:p w14:paraId="5B3A0E8D" w14:textId="77777777" w:rsidR="00262902" w:rsidRDefault="00262902" w:rsidP="00262902"/>
                    <w:p w14:paraId="31D2F411" w14:textId="77777777" w:rsidR="00262902" w:rsidRDefault="00262902" w:rsidP="00262902"/>
                    <w:p w14:paraId="1AC96D55" w14:textId="77777777" w:rsidR="00262902" w:rsidRDefault="00262902" w:rsidP="00262902"/>
                    <w:p w14:paraId="68681BFE" w14:textId="77777777" w:rsidR="00262902" w:rsidRDefault="00262902" w:rsidP="00262902"/>
                    <w:p w14:paraId="7D06D73B" w14:textId="77777777" w:rsidR="00262902" w:rsidRDefault="00262902" w:rsidP="00262902"/>
                  </w:txbxContent>
                </v:textbox>
              </v:shape>
            </w:pict>
          </mc:Fallback>
        </mc:AlternateContent>
      </w:r>
    </w:p>
    <w:p w14:paraId="1C07CC47" w14:textId="2C725526" w:rsidR="00262902" w:rsidRDefault="00262902" w:rsidP="000D5A8F"/>
    <w:p w14:paraId="62BAFE47" w14:textId="3AB9D65D" w:rsidR="00262902" w:rsidRDefault="00262902" w:rsidP="000D5A8F"/>
    <w:p w14:paraId="06618F32" w14:textId="67BF29BC" w:rsidR="00262902" w:rsidRDefault="00262902" w:rsidP="000D5A8F"/>
    <w:p w14:paraId="2BB0F075" w14:textId="3E058634" w:rsidR="00262902" w:rsidRDefault="00262902" w:rsidP="000D5A8F"/>
    <w:p w14:paraId="74FA6097" w14:textId="445869AE" w:rsidR="00262902" w:rsidRDefault="00262902" w:rsidP="000D5A8F"/>
    <w:p w14:paraId="0EDB168D" w14:textId="05FCC6A4" w:rsidR="00262902" w:rsidRDefault="00262902" w:rsidP="000D5A8F"/>
    <w:p w14:paraId="4D5D2385" w14:textId="09288A06" w:rsidR="00262902" w:rsidRDefault="00262902" w:rsidP="000D5A8F"/>
    <w:p w14:paraId="7343C073" w14:textId="093AE56E" w:rsidR="00262902" w:rsidRDefault="00262902" w:rsidP="000D5A8F"/>
    <w:p w14:paraId="338064EF" w14:textId="5FACF299" w:rsidR="00262902" w:rsidRDefault="00262902" w:rsidP="000D5A8F"/>
    <w:p w14:paraId="08E3C641" w14:textId="253969F5" w:rsidR="00262902" w:rsidRDefault="00262902" w:rsidP="000D5A8F"/>
    <w:p w14:paraId="26A29447" w14:textId="461F2B14" w:rsidR="00262902" w:rsidRDefault="00262902" w:rsidP="000D5A8F"/>
    <w:p w14:paraId="34C47C74" w14:textId="70E72DFA" w:rsidR="00262902" w:rsidRDefault="00262902" w:rsidP="000D5A8F"/>
    <w:p w14:paraId="6FDBC6BB" w14:textId="5D63D7F6" w:rsidR="00262902" w:rsidRDefault="00262902" w:rsidP="000D5A8F"/>
    <w:p w14:paraId="5A60E516" w14:textId="52416C56" w:rsidR="00262902" w:rsidRDefault="00262902" w:rsidP="000D5A8F"/>
    <w:p w14:paraId="32E5F5EF" w14:textId="3B18B1BC" w:rsidR="00262902" w:rsidRDefault="00262902" w:rsidP="000D5A8F"/>
    <w:p w14:paraId="3D673FF4" w14:textId="3D0D587F" w:rsidR="00262902" w:rsidRDefault="00262902" w:rsidP="000D5A8F"/>
    <w:p w14:paraId="4408C658" w14:textId="1FADFF61" w:rsidR="00262902" w:rsidRDefault="00262902" w:rsidP="000D5A8F"/>
    <w:p w14:paraId="712AE4CE" w14:textId="1598B85C" w:rsidR="00262902" w:rsidRDefault="00262902" w:rsidP="000D5A8F"/>
    <w:p w14:paraId="1EE56F46" w14:textId="62EA9FB4" w:rsidR="00262902" w:rsidRDefault="00262902" w:rsidP="000D5A8F"/>
    <w:p w14:paraId="5DFD9CF9" w14:textId="657BDB77" w:rsidR="00262902" w:rsidRDefault="00262902" w:rsidP="000D5A8F"/>
    <w:p w14:paraId="5B9F4A5B" w14:textId="08F47501" w:rsidR="00262902" w:rsidRDefault="00262902" w:rsidP="000D5A8F"/>
    <w:p w14:paraId="25396914" w14:textId="2680E335" w:rsidR="00262902" w:rsidRDefault="00262902" w:rsidP="000D5A8F"/>
    <w:p w14:paraId="399931E9" w14:textId="451C8053" w:rsidR="00262902" w:rsidRDefault="00262902" w:rsidP="000D5A8F"/>
    <w:p w14:paraId="7173D155" w14:textId="03329A46" w:rsidR="00262902" w:rsidRDefault="00262902" w:rsidP="000D5A8F"/>
    <w:p w14:paraId="47553497" w14:textId="2ACF5170" w:rsidR="00262902" w:rsidRDefault="00262902" w:rsidP="000D5A8F"/>
    <w:p w14:paraId="6E73F23A" w14:textId="71209247" w:rsidR="00262902" w:rsidRDefault="00262902" w:rsidP="000D5A8F"/>
    <w:p w14:paraId="0998ADB3" w14:textId="414C61E7" w:rsidR="00262902" w:rsidRDefault="00262902" w:rsidP="000D5A8F"/>
    <w:p w14:paraId="2A54A566" w14:textId="77777777" w:rsidR="00262902" w:rsidRPr="005C245F" w:rsidRDefault="00262902" w:rsidP="000D5A8F"/>
    <w:p w14:paraId="5CF72881" w14:textId="1DA4EC2C" w:rsidR="005C245F" w:rsidRDefault="005C245F" w:rsidP="00D87DB1">
      <w:pPr>
        <w:rPr>
          <w:b/>
        </w:rPr>
      </w:pPr>
    </w:p>
    <w:p w14:paraId="57E09EA1" w14:textId="77777777" w:rsidR="00262902" w:rsidRDefault="00262902" w:rsidP="0020449B">
      <w:pPr>
        <w:rPr>
          <w:b/>
        </w:rPr>
      </w:pPr>
    </w:p>
    <w:p w14:paraId="2A9508F7" w14:textId="77777777" w:rsidR="00262902" w:rsidRDefault="00262902" w:rsidP="0020449B">
      <w:pPr>
        <w:rPr>
          <w:b/>
        </w:rPr>
      </w:pPr>
    </w:p>
    <w:p w14:paraId="4EDCDC06" w14:textId="77777777" w:rsidR="00262902" w:rsidRDefault="00262902" w:rsidP="0020449B">
      <w:pPr>
        <w:rPr>
          <w:b/>
        </w:rPr>
      </w:pPr>
    </w:p>
    <w:p w14:paraId="186F4156" w14:textId="77777777" w:rsidR="00262902" w:rsidRDefault="00262902" w:rsidP="0020449B">
      <w:pPr>
        <w:rPr>
          <w:b/>
        </w:rPr>
      </w:pPr>
    </w:p>
    <w:p w14:paraId="106DF2C3" w14:textId="77777777" w:rsidR="00262902" w:rsidRDefault="00262902" w:rsidP="0020449B">
      <w:pPr>
        <w:rPr>
          <w:b/>
        </w:rPr>
      </w:pPr>
    </w:p>
    <w:p w14:paraId="52643294" w14:textId="77777777" w:rsidR="00262902" w:rsidRDefault="00262902" w:rsidP="0020449B">
      <w:pPr>
        <w:rPr>
          <w:b/>
        </w:rPr>
      </w:pPr>
    </w:p>
    <w:p w14:paraId="3D29D88C" w14:textId="77777777" w:rsidR="00262902" w:rsidRDefault="00262902" w:rsidP="0020449B">
      <w:pPr>
        <w:rPr>
          <w:b/>
        </w:rPr>
      </w:pPr>
    </w:p>
    <w:p w14:paraId="697D14EA" w14:textId="46476CE8" w:rsidR="005C245F" w:rsidRPr="005C245F" w:rsidRDefault="005C245F" w:rsidP="0020449B">
      <w:r>
        <w:rPr>
          <w:b/>
        </w:rPr>
        <w:t xml:space="preserve">HINTS: </w:t>
      </w:r>
      <w:r w:rsidRPr="005C245F">
        <w:t xml:space="preserve"> </w:t>
      </w:r>
    </w:p>
    <w:p w14:paraId="0D90BFFA" w14:textId="2F1022E5" w:rsidR="005C245F" w:rsidRPr="005C245F" w:rsidRDefault="005C245F" w:rsidP="005C245F">
      <w:pPr>
        <w:pStyle w:val="ListParagraph"/>
        <w:numPr>
          <w:ilvl w:val="0"/>
          <w:numId w:val="8"/>
        </w:numPr>
      </w:pPr>
      <w:r w:rsidRPr="005C245F">
        <w:t>Comment on your code (not how, but WHAT)</w:t>
      </w:r>
    </w:p>
    <w:p w14:paraId="191783AF" w14:textId="22B8759B" w:rsidR="005C245F" w:rsidRDefault="005C245F" w:rsidP="005C245F">
      <w:pPr>
        <w:pStyle w:val="ListParagraph"/>
        <w:numPr>
          <w:ilvl w:val="0"/>
          <w:numId w:val="8"/>
        </w:numPr>
      </w:pPr>
      <w:r>
        <w:t>Use the concepts we learned in class</w:t>
      </w:r>
    </w:p>
    <w:p w14:paraId="19848F02" w14:textId="1F4F156B" w:rsidR="005C245F" w:rsidRPr="005C245F" w:rsidRDefault="005C245F" w:rsidP="005C245F">
      <w:pPr>
        <w:pStyle w:val="ListParagraph"/>
        <w:numPr>
          <w:ilvl w:val="1"/>
          <w:numId w:val="8"/>
        </w:numPr>
      </w:pPr>
      <w:r>
        <w:t xml:space="preserve">Refer to the PPT slides  </w:t>
      </w:r>
    </w:p>
    <w:p w14:paraId="035F257B" w14:textId="01C2DAE4" w:rsidR="005C245F" w:rsidRDefault="005C245F" w:rsidP="00D87DB1"/>
    <w:p w14:paraId="2B53FBA0" w14:textId="4FE8F5B4" w:rsidR="005C245F" w:rsidRDefault="005C245F" w:rsidP="00D87DB1"/>
    <w:p w14:paraId="3726DD4C" w14:textId="77777777" w:rsidR="005C245F" w:rsidRPr="005C245F" w:rsidRDefault="005C245F" w:rsidP="00D87DB1"/>
    <w:p w14:paraId="15BDC330" w14:textId="69047D74" w:rsidR="005C245F" w:rsidRPr="005C245F" w:rsidRDefault="005C245F" w:rsidP="005C245F">
      <w:pPr>
        <w:jc w:val="center"/>
        <w:rPr>
          <w:sz w:val="36"/>
        </w:rPr>
      </w:pPr>
      <w:r w:rsidRPr="005C245F">
        <w:rPr>
          <w:sz w:val="36"/>
        </w:rPr>
        <w:t>Feel free to come to me with any questions!</w:t>
      </w:r>
    </w:p>
    <w:sectPr w:rsidR="005C245F" w:rsidRPr="005C245F" w:rsidSect="00D87D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49E40" w14:textId="77777777" w:rsidR="00EF6209" w:rsidRDefault="00EF6209" w:rsidP="00CB5818">
      <w:r>
        <w:separator/>
      </w:r>
    </w:p>
  </w:endnote>
  <w:endnote w:type="continuationSeparator" w:id="0">
    <w:p w14:paraId="3BAA327C" w14:textId="77777777" w:rsidR="00EF6209" w:rsidRDefault="00EF6209" w:rsidP="00CB5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EFC5C" w14:textId="77777777" w:rsidR="00EF6209" w:rsidRDefault="00EF6209" w:rsidP="00CB5818">
      <w:r>
        <w:separator/>
      </w:r>
    </w:p>
  </w:footnote>
  <w:footnote w:type="continuationSeparator" w:id="0">
    <w:p w14:paraId="77A205D4" w14:textId="77777777" w:rsidR="00EF6209" w:rsidRDefault="00EF6209" w:rsidP="00CB58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◦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2AE0C6F"/>
    <w:multiLevelType w:val="hybridMultilevel"/>
    <w:tmpl w:val="6D24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83660"/>
    <w:multiLevelType w:val="hybridMultilevel"/>
    <w:tmpl w:val="9D08C3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24752"/>
    <w:multiLevelType w:val="hybridMultilevel"/>
    <w:tmpl w:val="A51A5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207493"/>
    <w:multiLevelType w:val="hybridMultilevel"/>
    <w:tmpl w:val="D3168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733DB"/>
    <w:multiLevelType w:val="hybridMultilevel"/>
    <w:tmpl w:val="31807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B1"/>
    <w:rsid w:val="000D5A8F"/>
    <w:rsid w:val="000D6901"/>
    <w:rsid w:val="0016522F"/>
    <w:rsid w:val="00180249"/>
    <w:rsid w:val="0020449B"/>
    <w:rsid w:val="00262902"/>
    <w:rsid w:val="005624DC"/>
    <w:rsid w:val="005B16CB"/>
    <w:rsid w:val="005C245F"/>
    <w:rsid w:val="006B7B20"/>
    <w:rsid w:val="00734527"/>
    <w:rsid w:val="008E6E00"/>
    <w:rsid w:val="009A2979"/>
    <w:rsid w:val="00B64462"/>
    <w:rsid w:val="00BF1F54"/>
    <w:rsid w:val="00C06BC4"/>
    <w:rsid w:val="00C402E7"/>
    <w:rsid w:val="00C6379A"/>
    <w:rsid w:val="00CB5818"/>
    <w:rsid w:val="00D87DB1"/>
    <w:rsid w:val="00E126DE"/>
    <w:rsid w:val="00E2370F"/>
    <w:rsid w:val="00EF6209"/>
    <w:rsid w:val="00F30F26"/>
    <w:rsid w:val="00F42AD3"/>
    <w:rsid w:val="00FD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90A9"/>
  <w15:chartTrackingRefBased/>
  <w15:docId w15:val="{507FEEDB-A2DB-6345-B6DA-239417A6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2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D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58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818"/>
  </w:style>
  <w:style w:type="paragraph" w:styleId="Footer">
    <w:name w:val="footer"/>
    <w:basedOn w:val="Normal"/>
    <w:link w:val="FooterChar"/>
    <w:uiPriority w:val="99"/>
    <w:unhideWhenUsed/>
    <w:rsid w:val="00CB58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2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72E10E-9D3F-4F49-BD15-77F3C191F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vrubyna</cp:lastModifiedBy>
  <cp:revision>13</cp:revision>
  <dcterms:created xsi:type="dcterms:W3CDTF">2019-04-04T00:10:00Z</dcterms:created>
  <dcterms:modified xsi:type="dcterms:W3CDTF">2019-09-08T20:36:00Z</dcterms:modified>
</cp:coreProperties>
</file>